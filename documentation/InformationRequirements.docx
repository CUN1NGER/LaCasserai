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 Light" w:hAnsi="Calibri Light" w:cs="Calibri Light"/>
        </w:rPr>
        <w:id w:val="774912205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p w14:paraId="75993B8D" w14:textId="77777777" w:rsidR="00B51BB6" w:rsidRPr="00757705" w:rsidRDefault="00B51BB6">
          <w:pPr>
            <w:rPr>
              <w:rFonts w:ascii="Calibri Light" w:hAnsi="Calibri Light" w:cs="Calibri Light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51BB6" w:rsidRPr="00757705" w14:paraId="7E7EC300" w14:textId="77777777">
            <w:sdt>
              <w:sdtPr>
                <w:rPr>
                  <w:rFonts w:ascii="Calibri Light" w:hAnsi="Calibri Light" w:cs="Calibri Light"/>
                  <w:color w:val="365F91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0481508FD07741AEB8091739B8E61A2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28E772D" w14:textId="77777777" w:rsidR="00B51BB6" w:rsidRPr="00757705" w:rsidRDefault="00B51BB6">
                    <w:pPr>
                      <w:pStyle w:val="Geenafstand"/>
                      <w:rPr>
                        <w:rFonts w:ascii="Calibri Light" w:hAnsi="Calibri Light" w:cs="Calibri Light"/>
                        <w:color w:val="365F91" w:themeColor="accent1" w:themeShade="BF"/>
                        <w:sz w:val="24"/>
                      </w:rPr>
                    </w:pPr>
                    <w:proofErr w:type="spellStart"/>
                    <w:r w:rsidRPr="00757705">
                      <w:rPr>
                        <w:rFonts w:ascii="Calibri Light" w:hAnsi="Calibri Light" w:cs="Calibri Light"/>
                        <w:color w:val="365F91" w:themeColor="accent1" w:themeShade="BF"/>
                        <w:sz w:val="24"/>
                        <w:szCs w:val="24"/>
                      </w:rPr>
                      <w:t>mboRijnland</w:t>
                    </w:r>
                    <w:proofErr w:type="spellEnd"/>
                  </w:p>
                </w:tc>
              </w:sdtContent>
            </w:sdt>
          </w:tr>
          <w:tr w:rsidR="00B51BB6" w:rsidRPr="00757705" w14:paraId="3EB97554" w14:textId="77777777" w:rsidTr="3C77344D">
            <w:tc>
              <w:tcPr>
                <w:tcW w:w="7672" w:type="dxa"/>
              </w:tcPr>
              <w:sdt>
                <w:sdtPr>
                  <w:rPr>
                    <w:rFonts w:ascii="Calibri Light" w:eastAsiaTheme="majorEastAsia" w:hAnsi="Calibri Light" w:cs="Calibri Light"/>
                    <w:color w:val="4F81BD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99C0F6EB153947BABA605DE4D5828D5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E89E195" w14:textId="4D9BDC53" w:rsidR="005C4F6B" w:rsidRPr="00757705" w:rsidRDefault="00C15E87" w:rsidP="3C77344D">
                    <w:pPr>
                      <w:pStyle w:val="Geenafstand"/>
                      <w:spacing w:line="216" w:lineRule="auto"/>
                      <w:rPr>
                        <w:rFonts w:ascii="Calibri Light" w:eastAsiaTheme="majorEastAsia" w:hAnsi="Calibri Light" w:cs="Calibri Light"/>
                        <w:color w:val="4F81BD" w:themeColor="accent1"/>
                        <w:sz w:val="88"/>
                        <w:szCs w:val="88"/>
                      </w:rPr>
                    </w:pPr>
                    <w:r w:rsidRPr="00757705">
                      <w:rPr>
                        <w:rFonts w:ascii="Calibri Light" w:eastAsiaTheme="majorEastAsia" w:hAnsi="Calibri Light" w:cs="Calibri Light"/>
                        <w:color w:val="4F81BD" w:themeColor="accent1"/>
                        <w:sz w:val="88"/>
                        <w:szCs w:val="88"/>
                      </w:rPr>
                      <w:t xml:space="preserve">Information </w:t>
                    </w:r>
                    <w:proofErr w:type="spellStart"/>
                    <w:r w:rsidRPr="00757705">
                      <w:rPr>
                        <w:rFonts w:ascii="Calibri Light" w:eastAsiaTheme="majorEastAsia" w:hAnsi="Calibri Light" w:cs="Calibri Light"/>
                        <w:color w:val="4F81BD" w:themeColor="accent1"/>
                        <w:sz w:val="88"/>
                        <w:szCs w:val="88"/>
                      </w:rPr>
                      <w:t>Requirements</w:t>
                    </w:r>
                    <w:proofErr w:type="spellEnd"/>
                  </w:p>
                </w:sdtContent>
              </w:sdt>
            </w:tc>
          </w:tr>
          <w:tr w:rsidR="00B51BB6" w:rsidRPr="00757705" w14:paraId="2FAE24F7" w14:textId="77777777">
            <w:sdt>
              <w:sdtPr>
                <w:rPr>
                  <w:rFonts w:ascii="Calibri Light" w:hAnsi="Calibri Light" w:cs="Calibri Light"/>
                  <w:color w:val="365F91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932606C1F3A54018AC24C1D7C6B1FDA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D6EF7B" w14:textId="4D9A69B1" w:rsidR="00B51BB6" w:rsidRPr="00757705" w:rsidRDefault="00AE2EDD">
                    <w:pPr>
                      <w:pStyle w:val="Geenafstand"/>
                      <w:rPr>
                        <w:rFonts w:ascii="Calibri Light" w:hAnsi="Calibri Light" w:cs="Calibri Light"/>
                        <w:color w:val="365F91" w:themeColor="accent1" w:themeShade="BF"/>
                        <w:sz w:val="24"/>
                      </w:rPr>
                    </w:pPr>
                    <w:r w:rsidRPr="00757705">
                      <w:rPr>
                        <w:rFonts w:ascii="Calibri Light" w:hAnsi="Calibri Light" w:cs="Calibri Light"/>
                        <w:color w:val="365F91" w:themeColor="accent1" w:themeShade="BF"/>
                        <w:sz w:val="24"/>
                        <w:szCs w:val="24"/>
                      </w:rPr>
                      <w:t>La</w:t>
                    </w:r>
                    <w:r w:rsidR="00C15E87" w:rsidRPr="00757705">
                      <w:rPr>
                        <w:rFonts w:ascii="Calibri Light" w:hAnsi="Calibri Light" w:cs="Calibri Light"/>
                        <w:color w:val="365F9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757705">
                      <w:rPr>
                        <w:rFonts w:ascii="Calibri Light" w:hAnsi="Calibri Light" w:cs="Calibri Light"/>
                        <w:color w:val="365F91" w:themeColor="accent1" w:themeShade="BF"/>
                        <w:sz w:val="24"/>
                        <w:szCs w:val="24"/>
                      </w:rPr>
                      <w:t>Casserai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51BB6" w:rsidRPr="00757705" w14:paraId="24C201C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 Light" w:hAnsi="Calibri Light" w:cs="Calibri Light"/>
                    <w:color w:val="4F81BD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7E3A78D8B7B34380A6FE78DC19BC2FD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6CCE522" w14:textId="31A635C8" w:rsidR="00B51BB6" w:rsidRPr="00757705" w:rsidRDefault="00C15E87">
                    <w:pPr>
                      <w:pStyle w:val="Geenafstand"/>
                      <w:rPr>
                        <w:rFonts w:ascii="Calibri Light" w:hAnsi="Calibri Light" w:cs="Calibri Light"/>
                        <w:b/>
                        <w:color w:val="4F80BD"/>
                        <w:sz w:val="28"/>
                        <w:szCs w:val="28"/>
                      </w:rPr>
                    </w:pPr>
                    <w:r w:rsidRPr="00757705">
                      <w:rPr>
                        <w:rFonts w:ascii="Calibri Light" w:hAnsi="Calibri Light" w:cs="Calibri Light"/>
                        <w:color w:val="4F81BD" w:themeColor="accent1"/>
                        <w:sz w:val="28"/>
                        <w:szCs w:val="28"/>
                      </w:rPr>
                      <w:t>Jayant Schuil</w:t>
                    </w:r>
                  </w:p>
                </w:sdtContent>
              </w:sdt>
              <w:sdt>
                <w:sdtPr>
                  <w:rPr>
                    <w:rFonts w:ascii="Calibri Light" w:hAnsi="Calibri Light" w:cs="Calibri Light"/>
                    <w:color w:val="4F81BD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49B8532C7B6F48BB8138CEE6B4BF119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6-23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14:paraId="3D7F152E" w14:textId="587AC061" w:rsidR="00B51BB6" w:rsidRPr="00757705" w:rsidRDefault="00C15E87">
                    <w:pPr>
                      <w:pStyle w:val="Geenafstand"/>
                      <w:rPr>
                        <w:rFonts w:ascii="Calibri Light" w:hAnsi="Calibri Light" w:cs="Calibri Light"/>
                        <w:color w:val="4F81BD" w:themeColor="accent1"/>
                        <w:sz w:val="28"/>
                        <w:szCs w:val="28"/>
                      </w:rPr>
                    </w:pPr>
                    <w:r w:rsidRPr="00757705">
                      <w:rPr>
                        <w:rFonts w:ascii="Calibri Light" w:hAnsi="Calibri Light" w:cs="Calibri Light"/>
                        <w:color w:val="4F81BD" w:themeColor="accent1"/>
                        <w:sz w:val="28"/>
                        <w:szCs w:val="28"/>
                      </w:rPr>
                      <w:t>23</w:t>
                    </w:r>
                    <w:r w:rsidR="00AE2EDD" w:rsidRPr="00757705">
                      <w:rPr>
                        <w:rFonts w:ascii="Calibri Light" w:hAnsi="Calibri Light" w:cs="Calibri Light"/>
                        <w:color w:val="4F81BD" w:themeColor="accent1"/>
                        <w:sz w:val="28"/>
                        <w:szCs w:val="28"/>
                      </w:rPr>
                      <w:t>-6-2019</w:t>
                    </w:r>
                  </w:p>
                </w:sdtContent>
              </w:sdt>
              <w:p w14:paraId="4F5C58A8" w14:textId="77777777" w:rsidR="00B51BB6" w:rsidRPr="00757705" w:rsidRDefault="00B51BB6">
                <w:pPr>
                  <w:pStyle w:val="Geenafstand"/>
                  <w:rPr>
                    <w:rFonts w:ascii="Calibri Light" w:hAnsi="Calibri Light" w:cs="Calibri Light"/>
                    <w:color w:val="4F81BD" w:themeColor="accent1"/>
                  </w:rPr>
                </w:pPr>
              </w:p>
            </w:tc>
          </w:tr>
        </w:tbl>
        <w:p w14:paraId="41CB9DA4" w14:textId="77777777" w:rsidR="00B51BB6" w:rsidRPr="00757705" w:rsidRDefault="00B51BB6">
          <w:pPr>
            <w:tabs>
              <w:tab w:val="clear" w:pos="709"/>
            </w:tabs>
            <w:suppressAutoHyphens w:val="0"/>
            <w:spacing w:after="200" w:line="276" w:lineRule="auto"/>
            <w:rPr>
              <w:rFonts w:ascii="Calibri Light" w:hAnsi="Calibri Light" w:cs="Calibri Light"/>
              <w:b/>
              <w:sz w:val="22"/>
              <w:szCs w:val="22"/>
            </w:rPr>
          </w:pPr>
          <w:r w:rsidRPr="00757705">
            <w:rPr>
              <w:rFonts w:ascii="Calibri Light" w:hAnsi="Calibri Light" w:cs="Calibri Light"/>
              <w:b/>
              <w:sz w:val="22"/>
              <w:szCs w:val="22"/>
            </w:rPr>
            <w:br w:type="page"/>
          </w:r>
        </w:p>
      </w:sdtContent>
    </w:sdt>
    <w:p w14:paraId="3B6B6EB3" w14:textId="225378A3" w:rsidR="00DB2220" w:rsidRPr="00757705" w:rsidRDefault="00AD5053" w:rsidP="00B51BB6">
      <w:pPr>
        <w:jc w:val="center"/>
        <w:rPr>
          <w:rFonts w:ascii="Calibri Light" w:hAnsi="Calibri Light" w:cs="Calibri Light"/>
          <w:b/>
          <w:color w:val="4F81BD" w:themeColor="accent1"/>
          <w:sz w:val="48"/>
          <w:szCs w:val="48"/>
        </w:rPr>
      </w:pPr>
      <w:r w:rsidRPr="00757705">
        <w:rPr>
          <w:rFonts w:ascii="Calibri Light" w:hAnsi="Calibri Light" w:cs="Calibri Light"/>
          <w:b/>
          <w:color w:val="4F81BD" w:themeColor="accent1"/>
          <w:sz w:val="48"/>
          <w:szCs w:val="48"/>
        </w:rPr>
        <w:lastRenderedPageBreak/>
        <w:t>Inhoud</w:t>
      </w:r>
    </w:p>
    <w:p w14:paraId="2382A5DE" w14:textId="77777777" w:rsidR="00DB2220" w:rsidRPr="00757705" w:rsidRDefault="00DB2220">
      <w:pPr>
        <w:tabs>
          <w:tab w:val="clear" w:pos="709"/>
        </w:tabs>
        <w:suppressAutoHyphens w:val="0"/>
        <w:spacing w:after="200" w:line="276" w:lineRule="auto"/>
        <w:rPr>
          <w:rFonts w:ascii="Calibri Light" w:hAnsi="Calibri Light" w:cs="Calibri Light"/>
          <w:b/>
          <w:sz w:val="22"/>
          <w:szCs w:val="22"/>
        </w:rPr>
      </w:pPr>
    </w:p>
    <w:sdt>
      <w:sdtPr>
        <w:rPr>
          <w:rFonts w:ascii="Calibri Light" w:eastAsia="Times New Roman" w:hAnsi="Calibri Light" w:cs="Calibri Light"/>
          <w:b w:val="0"/>
          <w:bCs w:val="0"/>
          <w:color w:val="00000A"/>
          <w:kern w:val="1"/>
          <w:sz w:val="24"/>
          <w:szCs w:val="24"/>
        </w:rPr>
        <w:id w:val="65018304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6621EB25" w14:textId="77777777" w:rsidR="00DB2220" w:rsidRPr="00757705" w:rsidRDefault="00DB2220">
          <w:pPr>
            <w:pStyle w:val="Kopvaninhoudsopgave"/>
            <w:rPr>
              <w:rFonts w:ascii="Calibri Light" w:hAnsi="Calibri Light" w:cs="Calibri Light"/>
            </w:rPr>
          </w:pPr>
        </w:p>
        <w:p w14:paraId="06FFED49" w14:textId="5906FF60" w:rsidR="00A340C3" w:rsidRPr="00757705" w:rsidRDefault="00DB2220">
          <w:pPr>
            <w:pStyle w:val="Inhopg2"/>
            <w:tabs>
              <w:tab w:val="right" w:pos="9062"/>
            </w:tabs>
            <w:rPr>
              <w:rFonts w:ascii="Calibri Light" w:eastAsiaTheme="minorEastAsia" w:hAnsi="Calibri Light" w:cs="Calibri Light"/>
              <w:noProof/>
              <w:color w:val="auto"/>
              <w:kern w:val="0"/>
              <w:sz w:val="22"/>
              <w:szCs w:val="22"/>
            </w:rPr>
          </w:pPr>
          <w:r w:rsidRPr="00757705">
            <w:rPr>
              <w:rFonts w:ascii="Calibri Light" w:hAnsi="Calibri Light" w:cs="Calibri Light"/>
              <w:sz w:val="28"/>
              <w:szCs w:val="28"/>
            </w:rPr>
            <w:fldChar w:fldCharType="begin"/>
          </w:r>
          <w:r w:rsidRPr="00757705">
            <w:rPr>
              <w:rFonts w:ascii="Calibri Light" w:hAnsi="Calibri Light" w:cs="Calibri Light"/>
              <w:sz w:val="28"/>
              <w:szCs w:val="28"/>
            </w:rPr>
            <w:instrText xml:space="preserve"> TOC \o "1-3" \h \z \u </w:instrText>
          </w:r>
          <w:r w:rsidRPr="00757705">
            <w:rPr>
              <w:rFonts w:ascii="Calibri Light" w:hAnsi="Calibri Light" w:cs="Calibri Light"/>
              <w:sz w:val="28"/>
              <w:szCs w:val="28"/>
            </w:rPr>
            <w:fldChar w:fldCharType="separate"/>
          </w:r>
          <w:hyperlink w:anchor="_Toc12197125" w:history="1">
            <w:r w:rsidR="00A340C3" w:rsidRPr="00757705">
              <w:rPr>
                <w:rStyle w:val="Hyperlink"/>
                <w:rFonts w:ascii="Calibri Light" w:hAnsi="Calibri Light" w:cs="Calibri Light"/>
                <w:noProof/>
              </w:rPr>
              <w:t>1. Summary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ab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instrText xml:space="preserve"> PAGEREF _Toc12197125 \h </w:instrTex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>2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33EABD7" w14:textId="00F6EDBF" w:rsidR="00A340C3" w:rsidRPr="00757705" w:rsidRDefault="00681D54">
          <w:pPr>
            <w:pStyle w:val="Inhopg3"/>
            <w:tabs>
              <w:tab w:val="left" w:pos="1100"/>
              <w:tab w:val="right" w:pos="9062"/>
            </w:tabs>
            <w:rPr>
              <w:rFonts w:ascii="Calibri Light" w:hAnsi="Calibri Light" w:cs="Calibri Light"/>
              <w:noProof/>
            </w:rPr>
          </w:pPr>
          <w:hyperlink w:anchor="_Toc12197126" w:history="1">
            <w:r w:rsidR="00A340C3" w:rsidRPr="00757705">
              <w:rPr>
                <w:rStyle w:val="Hyperlink"/>
                <w:rFonts w:ascii="Calibri Light" w:hAnsi="Calibri Light" w:cs="Calibri Light"/>
                <w:noProof/>
              </w:rPr>
              <w:t>1.1.</w:t>
            </w:r>
            <w:r w:rsidR="00A340C3" w:rsidRPr="00757705">
              <w:rPr>
                <w:rFonts w:ascii="Calibri Light" w:hAnsi="Calibri Light" w:cs="Calibri Light"/>
                <w:noProof/>
              </w:rPr>
              <w:tab/>
            </w:r>
            <w:r w:rsidR="00A340C3" w:rsidRPr="00757705">
              <w:rPr>
                <w:rStyle w:val="Hyperlink"/>
                <w:rFonts w:ascii="Calibri Light" w:hAnsi="Calibri Light" w:cs="Calibri Light"/>
                <w:noProof/>
              </w:rPr>
              <w:t>Summary for the customer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ab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instrText xml:space="preserve"> PAGEREF _Toc12197126 \h </w:instrTex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>2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65311ED" w14:textId="58559481" w:rsidR="00A340C3" w:rsidRPr="00757705" w:rsidRDefault="00681D54">
          <w:pPr>
            <w:pStyle w:val="Inhopg3"/>
            <w:tabs>
              <w:tab w:val="right" w:pos="9062"/>
            </w:tabs>
            <w:rPr>
              <w:rFonts w:ascii="Calibri Light" w:hAnsi="Calibri Light" w:cs="Calibri Light"/>
              <w:noProof/>
            </w:rPr>
          </w:pPr>
          <w:hyperlink w:anchor="_Toc12197127" w:history="1">
            <w:r w:rsidR="00A340C3" w:rsidRPr="00757705">
              <w:rPr>
                <w:rStyle w:val="Hyperlink"/>
                <w:rFonts w:ascii="Calibri Light" w:hAnsi="Calibri Light" w:cs="Calibri Light"/>
                <w:noProof/>
              </w:rPr>
              <w:t>1.2. Versioncontrol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ab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instrText xml:space="preserve"> PAGEREF _Toc12197127 \h </w:instrTex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>2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BE37B21" w14:textId="20C4A750" w:rsidR="00A340C3" w:rsidRPr="00757705" w:rsidRDefault="00681D54">
          <w:pPr>
            <w:pStyle w:val="Inhopg3"/>
            <w:tabs>
              <w:tab w:val="right" w:pos="9062"/>
            </w:tabs>
            <w:rPr>
              <w:rFonts w:ascii="Calibri Light" w:hAnsi="Calibri Light" w:cs="Calibri Light"/>
              <w:noProof/>
            </w:rPr>
          </w:pPr>
          <w:hyperlink w:anchor="_Toc12197128" w:history="1">
            <w:r w:rsidR="00A340C3" w:rsidRPr="00757705">
              <w:rPr>
                <w:rStyle w:val="Hyperlink"/>
                <w:rFonts w:ascii="Calibri Light" w:hAnsi="Calibri Light" w:cs="Calibri Light"/>
                <w:noProof/>
              </w:rPr>
              <w:t>1.3. Mailing list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ab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instrText xml:space="preserve"> PAGEREF _Toc12197128 \h </w:instrTex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>2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0F76625" w14:textId="18158934" w:rsidR="00A340C3" w:rsidRPr="00757705" w:rsidRDefault="00681D54">
          <w:pPr>
            <w:pStyle w:val="Inhopg2"/>
            <w:tabs>
              <w:tab w:val="right" w:pos="9062"/>
            </w:tabs>
            <w:rPr>
              <w:rFonts w:ascii="Calibri Light" w:eastAsiaTheme="minorEastAsia" w:hAnsi="Calibri Light" w:cs="Calibri Light"/>
              <w:noProof/>
              <w:color w:val="auto"/>
              <w:kern w:val="0"/>
              <w:sz w:val="22"/>
              <w:szCs w:val="22"/>
            </w:rPr>
          </w:pPr>
          <w:hyperlink w:anchor="_Toc12197129" w:history="1">
            <w:r w:rsidR="00A340C3" w:rsidRPr="00757705">
              <w:rPr>
                <w:rStyle w:val="Hyperlink"/>
                <w:rFonts w:ascii="Calibri Light" w:hAnsi="Calibri Light" w:cs="Calibri Light"/>
                <w:noProof/>
              </w:rPr>
              <w:t>Henry Robben. (Product Owner)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ab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instrText xml:space="preserve"> PAGEREF _Toc12197129 \h </w:instrTex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>2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E168C62" w14:textId="20E6A0E3" w:rsidR="00A340C3" w:rsidRPr="00757705" w:rsidRDefault="00681D54">
          <w:pPr>
            <w:pStyle w:val="Inhopg1"/>
            <w:tabs>
              <w:tab w:val="right" w:pos="9062"/>
            </w:tabs>
            <w:rPr>
              <w:rFonts w:ascii="Calibri Light" w:eastAsiaTheme="minorEastAsia" w:hAnsi="Calibri Light" w:cs="Calibri Light"/>
              <w:noProof/>
              <w:color w:val="auto"/>
              <w:kern w:val="0"/>
              <w:sz w:val="22"/>
              <w:szCs w:val="22"/>
            </w:rPr>
          </w:pPr>
          <w:hyperlink w:anchor="_Toc12197130" w:history="1">
            <w:r w:rsidR="00A340C3" w:rsidRPr="00757705">
              <w:rPr>
                <w:rStyle w:val="Hyperlink"/>
                <w:rFonts w:ascii="Calibri Light" w:hAnsi="Calibri Light" w:cs="Calibri Light"/>
                <w:noProof/>
              </w:rPr>
              <w:t>2. Introduction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ab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instrText xml:space="preserve"> PAGEREF _Toc12197130 \h </w:instrTex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>3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2145782" w14:textId="44B2F0BB" w:rsidR="00A340C3" w:rsidRPr="00757705" w:rsidRDefault="00681D54">
          <w:pPr>
            <w:pStyle w:val="Inhopg2"/>
            <w:tabs>
              <w:tab w:val="right" w:pos="9062"/>
            </w:tabs>
            <w:rPr>
              <w:rFonts w:ascii="Calibri Light" w:eastAsiaTheme="minorEastAsia" w:hAnsi="Calibri Light" w:cs="Calibri Light"/>
              <w:noProof/>
              <w:color w:val="auto"/>
              <w:kern w:val="0"/>
              <w:sz w:val="22"/>
              <w:szCs w:val="22"/>
            </w:rPr>
          </w:pPr>
          <w:hyperlink w:anchor="_Toc12197131" w:history="1">
            <w:r w:rsidR="00A340C3" w:rsidRPr="00757705">
              <w:rPr>
                <w:rStyle w:val="Hyperlink"/>
                <w:rFonts w:ascii="Calibri Light" w:hAnsi="Calibri Light" w:cs="Calibri Light"/>
                <w:noProof/>
              </w:rPr>
              <w:t>2.1. Goals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ab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instrText xml:space="preserve"> PAGEREF _Toc12197131 \h </w:instrTex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>3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616DC9C7" w14:textId="3C308FE4" w:rsidR="00A340C3" w:rsidRPr="00757705" w:rsidRDefault="00681D54">
          <w:pPr>
            <w:pStyle w:val="Inhopg2"/>
            <w:tabs>
              <w:tab w:val="right" w:pos="9062"/>
            </w:tabs>
            <w:rPr>
              <w:rFonts w:ascii="Calibri Light" w:eastAsiaTheme="minorEastAsia" w:hAnsi="Calibri Light" w:cs="Calibri Light"/>
              <w:noProof/>
              <w:color w:val="auto"/>
              <w:kern w:val="0"/>
              <w:sz w:val="22"/>
              <w:szCs w:val="22"/>
            </w:rPr>
          </w:pPr>
          <w:hyperlink w:anchor="_Toc12197132" w:history="1">
            <w:r w:rsidR="00A340C3" w:rsidRPr="00757705">
              <w:rPr>
                <w:rStyle w:val="Hyperlink"/>
                <w:rFonts w:ascii="Calibri Light" w:hAnsi="Calibri Light" w:cs="Calibri Light"/>
                <w:noProof/>
              </w:rPr>
              <w:t>2.2. Organisation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ab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instrText xml:space="preserve"> PAGEREF _Toc12197132 \h </w:instrTex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>3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BE2AFEF" w14:textId="2F8DC833" w:rsidR="00A340C3" w:rsidRPr="00757705" w:rsidRDefault="00681D54">
          <w:pPr>
            <w:pStyle w:val="Inhopg2"/>
            <w:tabs>
              <w:tab w:val="right" w:pos="9062"/>
            </w:tabs>
            <w:rPr>
              <w:rFonts w:ascii="Calibri Light" w:eastAsiaTheme="minorEastAsia" w:hAnsi="Calibri Light" w:cs="Calibri Light"/>
              <w:noProof/>
              <w:color w:val="auto"/>
              <w:kern w:val="0"/>
              <w:sz w:val="22"/>
              <w:szCs w:val="22"/>
            </w:rPr>
          </w:pPr>
          <w:hyperlink w:anchor="_Toc12197133" w:history="1">
            <w:r w:rsidR="00A340C3" w:rsidRPr="00757705">
              <w:rPr>
                <w:rStyle w:val="Hyperlink"/>
                <w:rFonts w:ascii="Calibri Light" w:hAnsi="Calibri Light" w:cs="Calibri Light"/>
                <w:noProof/>
              </w:rPr>
              <w:t>2.3 Technical aspects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ab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instrText xml:space="preserve"> PAGEREF _Toc12197133 \h </w:instrTex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>3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2845018" w14:textId="461339AD" w:rsidR="00A340C3" w:rsidRPr="00757705" w:rsidRDefault="00681D54">
          <w:pPr>
            <w:pStyle w:val="Inhopg1"/>
            <w:tabs>
              <w:tab w:val="right" w:pos="9062"/>
            </w:tabs>
            <w:rPr>
              <w:rFonts w:ascii="Calibri Light" w:eastAsiaTheme="minorEastAsia" w:hAnsi="Calibri Light" w:cs="Calibri Light"/>
              <w:noProof/>
              <w:color w:val="auto"/>
              <w:kern w:val="0"/>
              <w:sz w:val="22"/>
              <w:szCs w:val="22"/>
            </w:rPr>
          </w:pPr>
          <w:hyperlink w:anchor="_Toc12197134" w:history="1">
            <w:r w:rsidR="00A340C3" w:rsidRPr="00757705">
              <w:rPr>
                <w:rStyle w:val="Hyperlink"/>
                <w:rFonts w:ascii="Calibri Light" w:hAnsi="Calibri Light" w:cs="Calibri Light"/>
                <w:noProof/>
              </w:rPr>
              <w:t>3. Procedures during this project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ab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instrText xml:space="preserve"> PAGEREF _Toc12197134 \h </w:instrTex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>3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901949E" w14:textId="67EA09AC" w:rsidR="00A340C3" w:rsidRPr="00757705" w:rsidRDefault="00681D54">
          <w:pPr>
            <w:pStyle w:val="Inhopg1"/>
            <w:tabs>
              <w:tab w:val="right" w:pos="9062"/>
            </w:tabs>
            <w:rPr>
              <w:rFonts w:ascii="Calibri Light" w:eastAsiaTheme="minorEastAsia" w:hAnsi="Calibri Light" w:cs="Calibri Light"/>
              <w:noProof/>
              <w:color w:val="auto"/>
              <w:kern w:val="0"/>
              <w:sz w:val="22"/>
              <w:szCs w:val="22"/>
            </w:rPr>
          </w:pPr>
          <w:hyperlink w:anchor="_Toc12197135" w:history="1">
            <w:r w:rsidR="00A340C3" w:rsidRPr="00757705">
              <w:rPr>
                <w:rStyle w:val="Hyperlink"/>
                <w:rFonts w:ascii="Calibri Light" w:hAnsi="Calibri Light" w:cs="Calibri Light"/>
                <w:noProof/>
              </w:rPr>
              <w:t>4. Situation sketch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ab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instrText xml:space="preserve"> PAGEREF _Toc12197135 \h </w:instrTex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>3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CAF3A75" w14:textId="00EB3FD9" w:rsidR="00A340C3" w:rsidRPr="00757705" w:rsidRDefault="00681D54">
          <w:pPr>
            <w:pStyle w:val="Inhopg1"/>
            <w:tabs>
              <w:tab w:val="right" w:pos="9062"/>
            </w:tabs>
            <w:rPr>
              <w:rFonts w:ascii="Calibri Light" w:eastAsiaTheme="minorEastAsia" w:hAnsi="Calibri Light" w:cs="Calibri Light"/>
              <w:noProof/>
              <w:color w:val="auto"/>
              <w:kern w:val="0"/>
              <w:sz w:val="22"/>
              <w:szCs w:val="22"/>
            </w:rPr>
          </w:pPr>
          <w:hyperlink w:anchor="_Toc12197136" w:history="1">
            <w:r w:rsidR="00A340C3" w:rsidRPr="00757705">
              <w:rPr>
                <w:rStyle w:val="Hyperlink"/>
                <w:rFonts w:ascii="Calibri Light" w:hAnsi="Calibri Light" w:cs="Calibri Light"/>
                <w:noProof/>
              </w:rPr>
              <w:t>5. Informatie architectuur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ab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instrText xml:space="preserve"> PAGEREF _Toc12197136 \h </w:instrTex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>3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96251CD" w14:textId="636A5BF1" w:rsidR="00A340C3" w:rsidRPr="00757705" w:rsidRDefault="00681D54">
          <w:pPr>
            <w:pStyle w:val="Inhopg2"/>
            <w:tabs>
              <w:tab w:val="right" w:pos="9062"/>
            </w:tabs>
            <w:rPr>
              <w:rFonts w:ascii="Calibri Light" w:eastAsiaTheme="minorEastAsia" w:hAnsi="Calibri Light" w:cs="Calibri Light"/>
              <w:noProof/>
              <w:color w:val="auto"/>
              <w:kern w:val="0"/>
              <w:sz w:val="22"/>
              <w:szCs w:val="22"/>
            </w:rPr>
          </w:pPr>
          <w:hyperlink w:anchor="_Toc12197137" w:history="1">
            <w:r w:rsidR="00A340C3" w:rsidRPr="00757705">
              <w:rPr>
                <w:rStyle w:val="Hyperlink"/>
                <w:rFonts w:ascii="Calibri Light" w:hAnsi="Calibri Light" w:cs="Calibri Light"/>
                <w:noProof/>
              </w:rPr>
              <w:t>6 Plan van action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ab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instrText xml:space="preserve"> PAGEREF _Toc12197137 \h </w:instrTex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>3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BE90143" w14:textId="405EF296" w:rsidR="00A340C3" w:rsidRPr="00757705" w:rsidRDefault="00681D54">
          <w:pPr>
            <w:pStyle w:val="Inhopg2"/>
            <w:tabs>
              <w:tab w:val="right" w:pos="9062"/>
            </w:tabs>
            <w:rPr>
              <w:rFonts w:ascii="Calibri Light" w:eastAsiaTheme="minorEastAsia" w:hAnsi="Calibri Light" w:cs="Calibri Light"/>
              <w:noProof/>
              <w:color w:val="auto"/>
              <w:kern w:val="0"/>
              <w:sz w:val="22"/>
              <w:szCs w:val="22"/>
            </w:rPr>
          </w:pPr>
          <w:hyperlink w:anchor="_Toc12197138" w:history="1">
            <w:r w:rsidR="00A340C3" w:rsidRPr="00757705">
              <w:rPr>
                <w:rStyle w:val="Hyperlink"/>
                <w:rFonts w:ascii="Calibri Light" w:hAnsi="Calibri Light" w:cs="Calibri Light"/>
                <w:noProof/>
              </w:rPr>
              <w:t>6.1 Products to deliver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ab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instrText xml:space="preserve"> PAGEREF _Toc12197138 \h </w:instrTex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>3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4E22E60" w14:textId="69A51B8F" w:rsidR="00A340C3" w:rsidRPr="00757705" w:rsidRDefault="00681D54">
          <w:pPr>
            <w:pStyle w:val="Inhopg2"/>
            <w:tabs>
              <w:tab w:val="right" w:pos="9062"/>
            </w:tabs>
            <w:rPr>
              <w:rFonts w:ascii="Calibri Light" w:eastAsiaTheme="minorEastAsia" w:hAnsi="Calibri Light" w:cs="Calibri Light"/>
              <w:noProof/>
              <w:color w:val="auto"/>
              <w:kern w:val="0"/>
              <w:sz w:val="22"/>
              <w:szCs w:val="22"/>
            </w:rPr>
          </w:pPr>
          <w:hyperlink w:anchor="_Toc12197139" w:history="1">
            <w:r w:rsidR="00A340C3" w:rsidRPr="00757705">
              <w:rPr>
                <w:rStyle w:val="Hyperlink"/>
                <w:rFonts w:ascii="Calibri Light" w:hAnsi="Calibri Light" w:cs="Calibri Light"/>
                <w:noProof/>
              </w:rPr>
              <w:t>6.2 Planning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ab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instrText xml:space="preserve"> PAGEREF _Toc12197139 \h </w:instrTex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>3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419D3D7" w14:textId="6A0BFD0B" w:rsidR="00A340C3" w:rsidRPr="00757705" w:rsidRDefault="00681D54">
          <w:pPr>
            <w:pStyle w:val="Inhopg2"/>
            <w:tabs>
              <w:tab w:val="right" w:pos="9062"/>
            </w:tabs>
            <w:rPr>
              <w:rFonts w:ascii="Calibri Light" w:eastAsiaTheme="minorEastAsia" w:hAnsi="Calibri Light" w:cs="Calibri Light"/>
              <w:noProof/>
              <w:color w:val="auto"/>
              <w:kern w:val="0"/>
              <w:sz w:val="22"/>
              <w:szCs w:val="22"/>
            </w:rPr>
          </w:pPr>
          <w:hyperlink w:anchor="_Toc12197140" w:history="1">
            <w:r w:rsidR="00A340C3" w:rsidRPr="00757705">
              <w:rPr>
                <w:rStyle w:val="Hyperlink"/>
                <w:rFonts w:ascii="Calibri Light" w:hAnsi="Calibri Light" w:cs="Calibri Light"/>
                <w:noProof/>
              </w:rPr>
              <w:t>6.3. necessitities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ab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instrText xml:space="preserve"> PAGEREF _Toc12197140 \h </w:instrTex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t>3</w:t>
            </w:r>
            <w:r w:rsidR="00A340C3" w:rsidRPr="00757705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717D35A" w14:textId="6512381F" w:rsidR="00DB2220" w:rsidRPr="00757705" w:rsidRDefault="00DB2220">
          <w:pPr>
            <w:rPr>
              <w:rFonts w:ascii="Calibri Light" w:hAnsi="Calibri Light" w:cs="Calibri Light"/>
              <w:sz w:val="28"/>
              <w:szCs w:val="28"/>
            </w:rPr>
          </w:pPr>
          <w:r w:rsidRPr="00757705">
            <w:rPr>
              <w:rFonts w:ascii="Calibri Light" w:hAnsi="Calibri Light" w:cs="Calibri Light"/>
              <w:b/>
              <w:bCs/>
              <w:sz w:val="28"/>
              <w:szCs w:val="28"/>
            </w:rPr>
            <w:fldChar w:fldCharType="end"/>
          </w:r>
        </w:p>
      </w:sdtContent>
    </w:sdt>
    <w:p w14:paraId="68142C70" w14:textId="77777777" w:rsidR="00DB2220" w:rsidRPr="00757705" w:rsidRDefault="00DB2220">
      <w:pPr>
        <w:tabs>
          <w:tab w:val="clear" w:pos="709"/>
        </w:tabs>
        <w:suppressAutoHyphens w:val="0"/>
        <w:spacing w:after="200" w:line="276" w:lineRule="auto"/>
        <w:rPr>
          <w:rFonts w:ascii="Calibri Light" w:hAnsi="Calibri Light" w:cs="Calibri Light"/>
          <w:b/>
          <w:sz w:val="22"/>
          <w:szCs w:val="22"/>
        </w:rPr>
      </w:pPr>
      <w:r w:rsidRPr="00757705">
        <w:rPr>
          <w:rFonts w:ascii="Calibri Light" w:hAnsi="Calibri Light" w:cs="Calibri Light"/>
          <w:b/>
          <w:sz w:val="22"/>
          <w:szCs w:val="22"/>
        </w:rPr>
        <w:br w:type="page"/>
      </w:r>
    </w:p>
    <w:p w14:paraId="234CEAA0" w14:textId="77777777" w:rsidR="00330782" w:rsidRPr="00757705" w:rsidRDefault="00330782" w:rsidP="00330782">
      <w:pPr>
        <w:pStyle w:val="Kop2"/>
        <w:rPr>
          <w:rFonts w:ascii="Calibri Light" w:hAnsi="Calibri Light" w:cs="Calibri Light"/>
          <w:color w:val="4F81BD" w:themeColor="accent1"/>
        </w:rPr>
      </w:pPr>
      <w:bookmarkStart w:id="0" w:name="__RefHeading__399_1396799281"/>
      <w:bookmarkStart w:id="1" w:name="_Toc312869850"/>
      <w:bookmarkStart w:id="2" w:name="_Toc401260718"/>
      <w:bookmarkStart w:id="3" w:name="_Toc12194466"/>
      <w:bookmarkStart w:id="4" w:name="_Toc12197125"/>
      <w:bookmarkEnd w:id="0"/>
      <w:bookmarkEnd w:id="1"/>
      <w:r w:rsidRPr="00757705">
        <w:rPr>
          <w:rFonts w:ascii="Calibri Light" w:hAnsi="Calibri Light" w:cs="Calibri Light"/>
          <w:color w:val="4F81BD" w:themeColor="accent1"/>
        </w:rPr>
        <w:lastRenderedPageBreak/>
        <w:t>1. S</w:t>
      </w:r>
      <w:bookmarkEnd w:id="2"/>
      <w:r w:rsidRPr="00757705">
        <w:rPr>
          <w:rFonts w:ascii="Calibri Light" w:hAnsi="Calibri Light" w:cs="Calibri Light"/>
          <w:color w:val="4F81BD" w:themeColor="accent1"/>
        </w:rPr>
        <w:t>ummary</w:t>
      </w:r>
      <w:bookmarkEnd w:id="3"/>
      <w:bookmarkEnd w:id="4"/>
    </w:p>
    <w:p w14:paraId="58D1BF09" w14:textId="77777777" w:rsidR="00330782" w:rsidRPr="00757705" w:rsidRDefault="00330782" w:rsidP="00330782">
      <w:pPr>
        <w:autoSpaceDE w:val="0"/>
        <w:autoSpaceDN w:val="0"/>
        <w:adjustRightInd w:val="0"/>
        <w:rPr>
          <w:rFonts w:ascii="Calibri Light" w:hAnsi="Calibri Light" w:cs="Calibri Light"/>
          <w:b/>
          <w:bCs/>
          <w:i/>
          <w:iCs/>
        </w:rPr>
      </w:pPr>
    </w:p>
    <w:p w14:paraId="019A9DFB" w14:textId="77777777" w:rsidR="00330782" w:rsidRPr="00757705" w:rsidRDefault="00330782" w:rsidP="00330782">
      <w:pPr>
        <w:pStyle w:val="Kop3"/>
        <w:keepLines w:val="0"/>
        <w:numPr>
          <w:ilvl w:val="1"/>
          <w:numId w:val="8"/>
        </w:numPr>
        <w:tabs>
          <w:tab w:val="clear" w:pos="709"/>
        </w:tabs>
        <w:suppressAutoHyphens w:val="0"/>
        <w:autoSpaceDE w:val="0"/>
        <w:autoSpaceDN w:val="0"/>
        <w:adjustRightInd w:val="0"/>
        <w:spacing w:before="0"/>
        <w:rPr>
          <w:rFonts w:ascii="Calibri Light" w:hAnsi="Calibri Light" w:cs="Calibri Light"/>
          <w:color w:val="4F81BD" w:themeColor="accent1"/>
        </w:rPr>
      </w:pPr>
      <w:bookmarkStart w:id="5" w:name="_Toc12194467"/>
      <w:bookmarkStart w:id="6" w:name="_Toc12197126"/>
      <w:r w:rsidRPr="00757705">
        <w:rPr>
          <w:rFonts w:ascii="Calibri Light" w:hAnsi="Calibri Light" w:cs="Calibri Light"/>
          <w:color w:val="4F81BD" w:themeColor="accent1"/>
        </w:rPr>
        <w:t xml:space="preserve">Summary </w:t>
      </w:r>
      <w:proofErr w:type="spellStart"/>
      <w:r w:rsidRPr="00757705">
        <w:rPr>
          <w:rFonts w:ascii="Calibri Light" w:hAnsi="Calibri Light" w:cs="Calibri Light"/>
          <w:color w:val="4F81BD" w:themeColor="accent1"/>
        </w:rPr>
        <w:t>for</w:t>
      </w:r>
      <w:proofErr w:type="spellEnd"/>
      <w:r w:rsidRPr="00757705">
        <w:rPr>
          <w:rFonts w:ascii="Calibri Light" w:hAnsi="Calibri Light" w:cs="Calibri Light"/>
          <w:color w:val="4F81BD" w:themeColor="accent1"/>
        </w:rPr>
        <w:t xml:space="preserve"> the customer</w:t>
      </w:r>
      <w:bookmarkEnd w:id="5"/>
      <w:bookmarkEnd w:id="6"/>
    </w:p>
    <w:p w14:paraId="23AB5444" w14:textId="77777777" w:rsidR="00330782" w:rsidRPr="00757705" w:rsidRDefault="00330782" w:rsidP="00330782">
      <w:pPr>
        <w:rPr>
          <w:rFonts w:ascii="Calibri Light" w:hAnsi="Calibri Light" w:cs="Calibri Light"/>
          <w:color w:val="000000"/>
          <w:sz w:val="22"/>
          <w:szCs w:val="22"/>
        </w:rPr>
      </w:pPr>
      <w:r w:rsidRPr="00757705">
        <w:rPr>
          <w:rFonts w:ascii="Calibri Light" w:hAnsi="Calibri Light" w:cs="Calibri Light"/>
          <w:sz w:val="22"/>
        </w:rPr>
        <w:t xml:space="preserve">This document </w:t>
      </w:r>
      <w:proofErr w:type="spellStart"/>
      <w:r w:rsidRPr="00757705">
        <w:rPr>
          <w:rFonts w:ascii="Calibri Light" w:hAnsi="Calibri Light" w:cs="Calibri Light"/>
          <w:sz w:val="22"/>
        </w:rPr>
        <w:t>contains</w:t>
      </w:r>
      <w:proofErr w:type="spellEnd"/>
      <w:r w:rsidRPr="00757705">
        <w:rPr>
          <w:rFonts w:ascii="Calibri Light" w:hAnsi="Calibri Light" w:cs="Calibri Light"/>
          <w:sz w:val="22"/>
        </w:rPr>
        <w:t xml:space="preserve"> the record of the </w:t>
      </w:r>
      <w:proofErr w:type="spellStart"/>
      <w:r w:rsidRPr="00757705">
        <w:rPr>
          <w:rFonts w:ascii="Calibri Light" w:hAnsi="Calibri Light" w:cs="Calibri Light"/>
          <w:sz w:val="22"/>
        </w:rPr>
        <w:t>functional</w:t>
      </w:r>
      <w:proofErr w:type="spellEnd"/>
      <w:r w:rsidRPr="00757705">
        <w:rPr>
          <w:rFonts w:ascii="Calibri Light" w:hAnsi="Calibri Light" w:cs="Calibri Light"/>
          <w:sz w:val="22"/>
        </w:rPr>
        <w:t xml:space="preserve"> design of the project “Hotel </w:t>
      </w:r>
      <w:proofErr w:type="spellStart"/>
      <w:r w:rsidRPr="00757705">
        <w:rPr>
          <w:rFonts w:ascii="Calibri Light" w:hAnsi="Calibri Light" w:cs="Calibri Light"/>
          <w:sz w:val="22"/>
        </w:rPr>
        <w:t>LaCasserai</w:t>
      </w:r>
      <w:proofErr w:type="spellEnd"/>
      <w:r w:rsidRPr="00757705">
        <w:rPr>
          <w:rFonts w:ascii="Calibri Light" w:hAnsi="Calibri Light" w:cs="Calibri Light"/>
          <w:sz w:val="22"/>
        </w:rPr>
        <w:t xml:space="preserve">”. </w:t>
      </w:r>
      <w:proofErr w:type="spellStart"/>
      <w:r w:rsidRPr="00757705">
        <w:rPr>
          <w:rFonts w:ascii="Calibri Light" w:hAnsi="Calibri Light" w:cs="Calibri Light"/>
          <w:sz w:val="22"/>
        </w:rPr>
        <w:t>All</w:t>
      </w:r>
      <w:proofErr w:type="spellEnd"/>
      <w:r w:rsidRPr="00757705">
        <w:rPr>
          <w:rFonts w:ascii="Calibri Light" w:hAnsi="Calibri Light" w:cs="Calibri Light"/>
          <w:sz w:val="22"/>
        </w:rPr>
        <w:t xml:space="preserve"> </w:t>
      </w:r>
      <w:proofErr w:type="spellStart"/>
      <w:r w:rsidRPr="00757705">
        <w:rPr>
          <w:rFonts w:ascii="Calibri Light" w:hAnsi="Calibri Light" w:cs="Calibri Light"/>
          <w:sz w:val="22"/>
        </w:rPr>
        <w:t>components</w:t>
      </w:r>
      <w:proofErr w:type="spellEnd"/>
      <w:r w:rsidRPr="00757705">
        <w:rPr>
          <w:rFonts w:ascii="Calibri Light" w:hAnsi="Calibri Light" w:cs="Calibri Light"/>
          <w:sz w:val="22"/>
        </w:rPr>
        <w:t xml:space="preserve"> as well as </w:t>
      </w:r>
      <w:proofErr w:type="spellStart"/>
      <w:r w:rsidRPr="00757705">
        <w:rPr>
          <w:rFonts w:ascii="Calibri Light" w:hAnsi="Calibri Light" w:cs="Calibri Light"/>
          <w:sz w:val="22"/>
        </w:rPr>
        <w:t>conclusions</w:t>
      </w:r>
      <w:proofErr w:type="spellEnd"/>
      <w:r w:rsidRPr="00757705">
        <w:rPr>
          <w:rFonts w:ascii="Calibri Light" w:hAnsi="Calibri Light" w:cs="Calibri Light"/>
          <w:sz w:val="22"/>
        </w:rPr>
        <w:t xml:space="preserve"> </w:t>
      </w:r>
      <w:proofErr w:type="spellStart"/>
      <w:r w:rsidRPr="00757705">
        <w:rPr>
          <w:rFonts w:ascii="Calibri Light" w:hAnsi="Calibri Light" w:cs="Calibri Light"/>
          <w:sz w:val="22"/>
        </w:rPr>
        <w:t>and</w:t>
      </w:r>
      <w:proofErr w:type="spellEnd"/>
      <w:r w:rsidRPr="00757705">
        <w:rPr>
          <w:rFonts w:ascii="Calibri Light" w:hAnsi="Calibri Light" w:cs="Calibri Light"/>
          <w:sz w:val="22"/>
        </w:rPr>
        <w:t xml:space="preserve"> </w:t>
      </w:r>
      <w:proofErr w:type="spellStart"/>
      <w:r w:rsidRPr="00757705">
        <w:rPr>
          <w:rFonts w:ascii="Calibri Light" w:hAnsi="Calibri Light" w:cs="Calibri Light"/>
          <w:sz w:val="22"/>
        </w:rPr>
        <w:t>recommendations</w:t>
      </w:r>
      <w:proofErr w:type="spellEnd"/>
      <w:r w:rsidRPr="00757705">
        <w:rPr>
          <w:rFonts w:ascii="Calibri Light" w:hAnsi="Calibri Light" w:cs="Calibri Light"/>
          <w:sz w:val="22"/>
        </w:rPr>
        <w:t xml:space="preserve"> are </w:t>
      </w:r>
      <w:proofErr w:type="spellStart"/>
      <w:r w:rsidRPr="00757705">
        <w:rPr>
          <w:rFonts w:ascii="Calibri Light" w:hAnsi="Calibri Light" w:cs="Calibri Light"/>
          <w:sz w:val="22"/>
        </w:rPr>
        <w:t>processed</w:t>
      </w:r>
      <w:proofErr w:type="spellEnd"/>
      <w:r w:rsidRPr="00757705">
        <w:rPr>
          <w:rFonts w:ascii="Calibri Light" w:hAnsi="Calibri Light" w:cs="Calibri Light"/>
          <w:sz w:val="22"/>
        </w:rPr>
        <w:t xml:space="preserve"> in </w:t>
      </w:r>
      <w:proofErr w:type="spellStart"/>
      <w:r w:rsidRPr="00757705">
        <w:rPr>
          <w:rFonts w:ascii="Calibri Light" w:hAnsi="Calibri Light" w:cs="Calibri Light"/>
          <w:sz w:val="22"/>
        </w:rPr>
        <w:t>this</w:t>
      </w:r>
      <w:proofErr w:type="spellEnd"/>
      <w:r w:rsidRPr="00757705">
        <w:rPr>
          <w:rFonts w:ascii="Calibri Light" w:hAnsi="Calibri Light" w:cs="Calibri Light"/>
          <w:sz w:val="22"/>
        </w:rPr>
        <w:t xml:space="preserve"> </w:t>
      </w:r>
      <w:proofErr w:type="spellStart"/>
      <w:r w:rsidRPr="00757705">
        <w:rPr>
          <w:rFonts w:ascii="Calibri Light" w:hAnsi="Calibri Light" w:cs="Calibri Light"/>
          <w:sz w:val="22"/>
        </w:rPr>
        <w:t>overview</w:t>
      </w:r>
      <w:proofErr w:type="spellEnd"/>
      <w:r w:rsidRPr="00757705">
        <w:rPr>
          <w:rFonts w:ascii="Calibri Light" w:hAnsi="Calibri Light" w:cs="Calibri Light"/>
          <w:sz w:val="22"/>
        </w:rPr>
        <w:t xml:space="preserve">, </w:t>
      </w:r>
      <w:proofErr w:type="spellStart"/>
      <w:r w:rsidRPr="00757705">
        <w:rPr>
          <w:rFonts w:ascii="Calibri Light" w:hAnsi="Calibri Light" w:cs="Calibri Light"/>
          <w:sz w:val="22"/>
        </w:rPr>
        <w:t>with</w:t>
      </w:r>
      <w:proofErr w:type="spellEnd"/>
      <w:r w:rsidRPr="00757705">
        <w:rPr>
          <w:rFonts w:ascii="Calibri Light" w:hAnsi="Calibri Light" w:cs="Calibri Light"/>
          <w:sz w:val="22"/>
        </w:rPr>
        <w:t xml:space="preserve"> </w:t>
      </w:r>
      <w:proofErr w:type="spellStart"/>
      <w:r w:rsidRPr="00757705">
        <w:rPr>
          <w:rFonts w:ascii="Calibri Light" w:hAnsi="Calibri Light" w:cs="Calibri Light"/>
          <w:sz w:val="22"/>
        </w:rPr>
        <w:t>any</w:t>
      </w:r>
      <w:proofErr w:type="spellEnd"/>
      <w:r w:rsidRPr="00757705">
        <w:rPr>
          <w:rFonts w:ascii="Calibri Light" w:hAnsi="Calibri Light" w:cs="Calibri Light"/>
          <w:sz w:val="22"/>
        </w:rPr>
        <w:t xml:space="preserve"> </w:t>
      </w:r>
      <w:proofErr w:type="spellStart"/>
      <w:r w:rsidRPr="00757705">
        <w:rPr>
          <w:rFonts w:ascii="Calibri Light" w:hAnsi="Calibri Light" w:cs="Calibri Light"/>
          <w:sz w:val="22"/>
        </w:rPr>
        <w:t>references</w:t>
      </w:r>
      <w:proofErr w:type="spellEnd"/>
      <w:r w:rsidRPr="00757705">
        <w:rPr>
          <w:rFonts w:ascii="Calibri Light" w:hAnsi="Calibri Light" w:cs="Calibri Light"/>
          <w:sz w:val="22"/>
        </w:rPr>
        <w:t xml:space="preserve"> </w:t>
      </w:r>
      <w:proofErr w:type="spellStart"/>
      <w:r w:rsidRPr="00757705">
        <w:rPr>
          <w:rFonts w:ascii="Calibri Light" w:hAnsi="Calibri Light" w:cs="Calibri Light"/>
          <w:sz w:val="22"/>
        </w:rPr>
        <w:t>to</w:t>
      </w:r>
      <w:proofErr w:type="spellEnd"/>
      <w:r w:rsidRPr="00757705">
        <w:rPr>
          <w:rFonts w:ascii="Calibri Light" w:hAnsi="Calibri Light" w:cs="Calibri Light"/>
          <w:sz w:val="22"/>
        </w:rPr>
        <w:t xml:space="preserve">  </w:t>
      </w:r>
      <w:proofErr w:type="spellStart"/>
      <w:r w:rsidRPr="00757705">
        <w:rPr>
          <w:rFonts w:ascii="Calibri Light" w:hAnsi="Calibri Light" w:cs="Calibri Light"/>
          <w:sz w:val="22"/>
        </w:rPr>
        <w:t>seperate</w:t>
      </w:r>
      <w:proofErr w:type="spellEnd"/>
      <w:r w:rsidRPr="00757705">
        <w:rPr>
          <w:rFonts w:ascii="Calibri Light" w:hAnsi="Calibri Light" w:cs="Calibri Light"/>
          <w:sz w:val="22"/>
        </w:rPr>
        <w:t xml:space="preserve"> </w:t>
      </w:r>
      <w:proofErr w:type="spellStart"/>
      <w:r w:rsidRPr="00757705">
        <w:rPr>
          <w:rFonts w:ascii="Calibri Light" w:hAnsi="Calibri Light" w:cs="Calibri Light"/>
          <w:sz w:val="22"/>
        </w:rPr>
        <w:t>comprehensive</w:t>
      </w:r>
      <w:proofErr w:type="spellEnd"/>
      <w:r w:rsidRPr="00757705">
        <w:rPr>
          <w:rFonts w:ascii="Calibri Light" w:hAnsi="Calibri Light" w:cs="Calibri Light"/>
          <w:sz w:val="22"/>
        </w:rPr>
        <w:t xml:space="preserve"> </w:t>
      </w:r>
      <w:proofErr w:type="spellStart"/>
      <w:r w:rsidRPr="00757705">
        <w:rPr>
          <w:rFonts w:ascii="Calibri Light" w:hAnsi="Calibri Light" w:cs="Calibri Light"/>
          <w:sz w:val="22"/>
        </w:rPr>
        <w:t>documents</w:t>
      </w:r>
      <w:proofErr w:type="spellEnd"/>
      <w:r w:rsidRPr="00757705">
        <w:rPr>
          <w:rFonts w:ascii="Calibri Light" w:hAnsi="Calibri Light" w:cs="Calibri Light"/>
          <w:sz w:val="22"/>
        </w:rPr>
        <w:t xml:space="preserve"> </w:t>
      </w:r>
      <w:proofErr w:type="spellStart"/>
      <w:r w:rsidRPr="00757705">
        <w:rPr>
          <w:rFonts w:ascii="Calibri Light" w:hAnsi="Calibri Light" w:cs="Calibri Light"/>
          <w:sz w:val="22"/>
        </w:rPr>
        <w:t>which</w:t>
      </w:r>
      <w:proofErr w:type="spellEnd"/>
      <w:r w:rsidRPr="00757705">
        <w:rPr>
          <w:rFonts w:ascii="Calibri Light" w:hAnsi="Calibri Light" w:cs="Calibri Light"/>
          <w:sz w:val="22"/>
        </w:rPr>
        <w:t xml:space="preserve"> have been </w:t>
      </w:r>
      <w:proofErr w:type="spellStart"/>
      <w:r w:rsidRPr="00757705">
        <w:rPr>
          <w:rFonts w:ascii="Calibri Light" w:hAnsi="Calibri Light" w:cs="Calibri Light"/>
          <w:sz w:val="22"/>
        </w:rPr>
        <w:t>written</w:t>
      </w:r>
      <w:proofErr w:type="spellEnd"/>
      <w:r w:rsidRPr="00757705">
        <w:rPr>
          <w:rFonts w:ascii="Calibri Light" w:hAnsi="Calibri Light" w:cs="Calibri Light"/>
          <w:sz w:val="22"/>
        </w:rPr>
        <w:t xml:space="preserve"> </w:t>
      </w:r>
      <w:proofErr w:type="spellStart"/>
      <w:r w:rsidRPr="00757705">
        <w:rPr>
          <w:rFonts w:ascii="Calibri Light" w:hAnsi="Calibri Light" w:cs="Calibri Light"/>
          <w:sz w:val="22"/>
        </w:rPr>
        <w:t>during</w:t>
      </w:r>
      <w:proofErr w:type="spellEnd"/>
      <w:r w:rsidRPr="00757705">
        <w:rPr>
          <w:rFonts w:ascii="Calibri Light" w:hAnsi="Calibri Light" w:cs="Calibri Light"/>
          <w:sz w:val="22"/>
        </w:rPr>
        <w:t xml:space="preserve"> </w:t>
      </w:r>
      <w:proofErr w:type="spellStart"/>
      <w:r w:rsidRPr="00757705">
        <w:rPr>
          <w:rFonts w:ascii="Calibri Light" w:hAnsi="Calibri Light" w:cs="Calibri Light"/>
          <w:sz w:val="22"/>
        </w:rPr>
        <w:t>this</w:t>
      </w:r>
      <w:proofErr w:type="spellEnd"/>
      <w:r w:rsidRPr="00757705">
        <w:rPr>
          <w:rFonts w:ascii="Calibri Light" w:hAnsi="Calibri Light" w:cs="Calibri Light"/>
          <w:sz w:val="22"/>
        </w:rPr>
        <w:t xml:space="preserve"> </w:t>
      </w:r>
      <w:proofErr w:type="spellStart"/>
      <w:r w:rsidRPr="00757705">
        <w:rPr>
          <w:rFonts w:ascii="Calibri Light" w:hAnsi="Calibri Light" w:cs="Calibri Light"/>
          <w:sz w:val="22"/>
        </w:rPr>
        <w:t>phase</w:t>
      </w:r>
      <w:proofErr w:type="spellEnd"/>
      <w:r w:rsidRPr="00757705">
        <w:rPr>
          <w:rFonts w:ascii="Calibri Light" w:hAnsi="Calibri Light" w:cs="Calibri Light"/>
          <w:sz w:val="22"/>
        </w:rPr>
        <w:t xml:space="preserve"> of development. </w:t>
      </w:r>
    </w:p>
    <w:p w14:paraId="7ECC8360" w14:textId="77777777" w:rsidR="00330782" w:rsidRPr="00757705" w:rsidRDefault="00330782" w:rsidP="00330782">
      <w:pPr>
        <w:autoSpaceDE w:val="0"/>
        <w:autoSpaceDN w:val="0"/>
        <w:adjustRightInd w:val="0"/>
        <w:rPr>
          <w:rFonts w:ascii="Calibri Light" w:hAnsi="Calibri Light" w:cs="Calibri Light"/>
          <w:b/>
          <w:bCs/>
          <w:i/>
          <w:iCs/>
        </w:rPr>
      </w:pPr>
    </w:p>
    <w:p w14:paraId="06D8FAF1" w14:textId="77777777" w:rsidR="00330782" w:rsidRPr="00757705" w:rsidRDefault="00330782" w:rsidP="00330782">
      <w:pPr>
        <w:pStyle w:val="Kop3"/>
        <w:rPr>
          <w:rFonts w:ascii="Calibri Light" w:hAnsi="Calibri Light" w:cs="Calibri Light"/>
          <w:color w:val="4F81BD" w:themeColor="accent1"/>
        </w:rPr>
      </w:pPr>
      <w:bookmarkStart w:id="7" w:name="_Toc401260720"/>
      <w:bookmarkStart w:id="8" w:name="_Toc12194468"/>
      <w:bookmarkStart w:id="9" w:name="_Toc12197127"/>
      <w:r w:rsidRPr="00757705">
        <w:rPr>
          <w:rFonts w:ascii="Calibri Light" w:hAnsi="Calibri Light" w:cs="Calibri Light"/>
          <w:color w:val="4F81BD" w:themeColor="accent1"/>
        </w:rPr>
        <w:t xml:space="preserve">1.2. </w:t>
      </w:r>
      <w:proofErr w:type="spellStart"/>
      <w:r w:rsidRPr="00757705">
        <w:rPr>
          <w:rFonts w:ascii="Calibri Light" w:hAnsi="Calibri Light" w:cs="Calibri Light"/>
          <w:color w:val="4F81BD" w:themeColor="accent1"/>
        </w:rPr>
        <w:t>Ver</w:t>
      </w:r>
      <w:bookmarkEnd w:id="7"/>
      <w:r w:rsidRPr="00757705">
        <w:rPr>
          <w:rFonts w:ascii="Calibri Light" w:hAnsi="Calibri Light" w:cs="Calibri Light"/>
          <w:color w:val="4F81BD" w:themeColor="accent1"/>
        </w:rPr>
        <w:t>sioncontrol</w:t>
      </w:r>
      <w:bookmarkEnd w:id="8"/>
      <w:bookmarkEnd w:id="9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6"/>
        <w:gridCol w:w="817"/>
        <w:gridCol w:w="969"/>
        <w:gridCol w:w="772"/>
        <w:gridCol w:w="5718"/>
      </w:tblGrid>
      <w:tr w:rsidR="00330782" w:rsidRPr="00757705" w14:paraId="729FBA55" w14:textId="77777777" w:rsidTr="00BE03A1"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B190" w14:textId="77777777" w:rsidR="00330782" w:rsidRPr="00757705" w:rsidRDefault="00330782" w:rsidP="00BE03A1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757705">
              <w:rPr>
                <w:rFonts w:ascii="Calibri Light" w:hAnsi="Calibri Light" w:cs="Calibri Light"/>
                <w:b/>
                <w:bCs/>
                <w:color w:val="000000" w:themeColor="text1"/>
                <w:sz w:val="22"/>
                <w:szCs w:val="22"/>
              </w:rPr>
              <w:t>version</w:t>
            </w:r>
            <w:proofErr w:type="spellEnd"/>
            <w:r w:rsidRPr="00757705">
              <w:rPr>
                <w:rFonts w:ascii="Calibri Light" w:hAnsi="Calibri Light" w:cs="Calibri Light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BC20" w14:textId="77777777" w:rsidR="00330782" w:rsidRPr="00757705" w:rsidRDefault="00330782" w:rsidP="00BE03A1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2"/>
                <w:szCs w:val="22"/>
              </w:rPr>
            </w:pPr>
            <w:r w:rsidRPr="00757705">
              <w:rPr>
                <w:rFonts w:ascii="Calibri Light" w:hAnsi="Calibri Light" w:cs="Calibri Light"/>
                <w:b/>
                <w:bCs/>
                <w:color w:val="000000" w:themeColor="text1"/>
                <w:sz w:val="22"/>
                <w:szCs w:val="22"/>
              </w:rPr>
              <w:t xml:space="preserve">Status 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F729" w14:textId="77777777" w:rsidR="00330782" w:rsidRPr="00757705" w:rsidRDefault="00330782" w:rsidP="00BE03A1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2"/>
                <w:szCs w:val="22"/>
              </w:rPr>
            </w:pPr>
            <w:r w:rsidRPr="00757705">
              <w:rPr>
                <w:rFonts w:ascii="Calibri Light" w:hAnsi="Calibri Light" w:cs="Calibri Light"/>
                <w:b/>
                <w:bCs/>
                <w:color w:val="000000" w:themeColor="text1"/>
                <w:sz w:val="22"/>
                <w:szCs w:val="22"/>
              </w:rPr>
              <w:t xml:space="preserve">Date 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AA13" w14:textId="77777777" w:rsidR="00330782" w:rsidRPr="00757705" w:rsidRDefault="00330782" w:rsidP="00BE03A1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2"/>
                <w:szCs w:val="22"/>
              </w:rPr>
            </w:pPr>
            <w:r w:rsidRPr="00757705">
              <w:rPr>
                <w:rFonts w:ascii="Calibri Light" w:hAnsi="Calibri Light" w:cs="Calibri Light"/>
                <w:b/>
                <w:bCs/>
                <w:color w:val="000000" w:themeColor="text1"/>
                <w:sz w:val="22"/>
                <w:szCs w:val="22"/>
              </w:rPr>
              <w:t>Author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36DFF" w14:textId="77777777" w:rsidR="00330782" w:rsidRPr="00757705" w:rsidRDefault="00330782" w:rsidP="00BE03A1">
            <w:pPr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r w:rsidRPr="00757705">
              <w:rPr>
                <w:rFonts w:ascii="Calibri Light" w:hAnsi="Calibri Light" w:cs="Calibri Light"/>
                <w:b/>
                <w:bCs/>
                <w:color w:val="000000" w:themeColor="text1"/>
                <w:sz w:val="22"/>
                <w:szCs w:val="22"/>
              </w:rPr>
              <w:t>Changes</w:t>
            </w:r>
          </w:p>
        </w:tc>
      </w:tr>
      <w:tr w:rsidR="00330782" w:rsidRPr="00757705" w14:paraId="187020AB" w14:textId="77777777" w:rsidTr="00BE03A1"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C41E4" w14:textId="77777777" w:rsidR="00330782" w:rsidRPr="00757705" w:rsidRDefault="00330782" w:rsidP="00BE03A1">
            <w:pPr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r w:rsidRPr="00757705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t>0.1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C122" w14:textId="77777777" w:rsidR="00330782" w:rsidRPr="00757705" w:rsidRDefault="00330782" w:rsidP="00BE0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hAnsi="Calibri Light" w:cs="Calibri Light"/>
                <w:color w:val="212121"/>
                <w:sz w:val="22"/>
                <w:szCs w:val="22"/>
              </w:rPr>
            </w:pPr>
            <w:proofErr w:type="spellStart"/>
            <w:r w:rsidRPr="00757705">
              <w:rPr>
                <w:rFonts w:ascii="Calibri Light" w:hAnsi="Calibri Light" w:cs="Calibri Light"/>
                <w:color w:val="212121"/>
                <w:sz w:val="22"/>
                <w:szCs w:val="22"/>
              </w:rPr>
              <w:t>Not</w:t>
            </w:r>
            <w:proofErr w:type="spellEnd"/>
            <w:r w:rsidRPr="00757705">
              <w:rPr>
                <w:rFonts w:ascii="Calibri Light" w:hAnsi="Calibri Light" w:cs="Calibri Light"/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757705">
              <w:rPr>
                <w:rFonts w:ascii="Calibri Light" w:hAnsi="Calibri Light" w:cs="Calibri Light"/>
                <w:color w:val="212121"/>
                <w:sz w:val="22"/>
                <w:szCs w:val="22"/>
              </w:rPr>
              <w:t>definite</w:t>
            </w:r>
            <w:proofErr w:type="spellEnd"/>
          </w:p>
          <w:p w14:paraId="1D56388E" w14:textId="77777777" w:rsidR="00330782" w:rsidRPr="00757705" w:rsidRDefault="00330782" w:rsidP="00BE03A1">
            <w:pPr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552A" w14:textId="77777777" w:rsidR="00330782" w:rsidRPr="00757705" w:rsidRDefault="00330782" w:rsidP="00BE03A1">
            <w:pPr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r w:rsidRPr="00757705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t>23/06/19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DADC" w14:textId="77777777" w:rsidR="00330782" w:rsidRPr="00757705" w:rsidRDefault="00330782" w:rsidP="00BE03A1">
            <w:pPr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r w:rsidRPr="00757705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t>Jayant Schuil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2961" w14:textId="77777777" w:rsidR="00330782" w:rsidRPr="00757705" w:rsidRDefault="00330782" w:rsidP="00BE03A1">
            <w:pPr>
              <w:rPr>
                <w:rFonts w:ascii="Calibri Light" w:hAnsi="Calibri Light" w:cs="Calibri Light"/>
                <w:bCs/>
                <w:color w:val="000000" w:themeColor="text1"/>
                <w:sz w:val="22"/>
                <w:szCs w:val="22"/>
              </w:rPr>
            </w:pPr>
            <w:r w:rsidRPr="00757705">
              <w:rPr>
                <w:rFonts w:ascii="Calibri Light" w:hAnsi="Calibri Light" w:cs="Calibri Light"/>
                <w:bCs/>
                <w:color w:val="000000" w:themeColor="text1"/>
                <w:sz w:val="22"/>
                <w:szCs w:val="22"/>
              </w:rPr>
              <w:t xml:space="preserve">Start </w:t>
            </w:r>
            <w:proofErr w:type="spellStart"/>
            <w:r w:rsidRPr="00757705">
              <w:rPr>
                <w:rFonts w:ascii="Calibri Light" w:hAnsi="Calibri Light" w:cs="Calibri Light"/>
                <w:bCs/>
                <w:color w:val="000000" w:themeColor="text1"/>
                <w:sz w:val="22"/>
                <w:szCs w:val="22"/>
              </w:rPr>
              <w:t>and</w:t>
            </w:r>
            <w:proofErr w:type="spellEnd"/>
            <w:r w:rsidRPr="00757705">
              <w:rPr>
                <w:rFonts w:ascii="Calibri Light" w:hAnsi="Calibri Light" w:cs="Calibri Light"/>
                <w:bCs/>
                <w:color w:val="000000" w:themeColor="text1"/>
                <w:sz w:val="22"/>
                <w:szCs w:val="22"/>
              </w:rPr>
              <w:t xml:space="preserve"> finish of </w:t>
            </w:r>
            <w:proofErr w:type="spellStart"/>
            <w:r w:rsidRPr="00757705">
              <w:rPr>
                <w:rFonts w:ascii="Calibri Light" w:hAnsi="Calibri Light" w:cs="Calibri Light"/>
                <w:bCs/>
                <w:color w:val="000000" w:themeColor="text1"/>
                <w:sz w:val="22"/>
                <w:szCs w:val="22"/>
              </w:rPr>
              <w:t>this</w:t>
            </w:r>
            <w:proofErr w:type="spellEnd"/>
            <w:r w:rsidRPr="00757705">
              <w:rPr>
                <w:rFonts w:ascii="Calibri Light" w:hAnsi="Calibri Light" w:cs="Calibri Light"/>
                <w:bCs/>
                <w:color w:val="000000" w:themeColor="text1"/>
                <w:sz w:val="22"/>
                <w:szCs w:val="22"/>
              </w:rPr>
              <w:t xml:space="preserve"> document.</w:t>
            </w:r>
          </w:p>
        </w:tc>
      </w:tr>
    </w:tbl>
    <w:p w14:paraId="20A1FCF7" w14:textId="77777777" w:rsidR="00330782" w:rsidRPr="00757705" w:rsidRDefault="00330782" w:rsidP="00330782">
      <w:pPr>
        <w:autoSpaceDE w:val="0"/>
        <w:autoSpaceDN w:val="0"/>
        <w:adjustRightInd w:val="0"/>
        <w:rPr>
          <w:rFonts w:ascii="Calibri Light" w:hAnsi="Calibri Light" w:cs="Calibri Light"/>
          <w:b/>
          <w:bCs/>
          <w:i/>
          <w:iCs/>
          <w:color w:val="4F81BD" w:themeColor="accent1"/>
        </w:rPr>
      </w:pPr>
    </w:p>
    <w:p w14:paraId="01726198" w14:textId="77777777" w:rsidR="00330782" w:rsidRPr="00757705" w:rsidRDefault="00330782" w:rsidP="00330782">
      <w:pPr>
        <w:pStyle w:val="Kop3"/>
        <w:rPr>
          <w:rFonts w:ascii="Calibri Light" w:hAnsi="Calibri Light" w:cs="Calibri Light"/>
          <w:color w:val="4F81BD" w:themeColor="accent1"/>
        </w:rPr>
      </w:pPr>
      <w:bookmarkStart w:id="10" w:name="_Toc401260721"/>
      <w:bookmarkStart w:id="11" w:name="_Toc12194469"/>
      <w:bookmarkStart w:id="12" w:name="_Toc12197128"/>
      <w:r w:rsidRPr="00757705">
        <w:rPr>
          <w:rFonts w:ascii="Calibri Light" w:hAnsi="Calibri Light" w:cs="Calibri Light"/>
          <w:color w:val="4F81BD" w:themeColor="accent1"/>
        </w:rPr>
        <w:t>1.3</w:t>
      </w:r>
      <w:bookmarkEnd w:id="10"/>
      <w:r w:rsidRPr="00757705">
        <w:rPr>
          <w:rFonts w:ascii="Calibri Light" w:hAnsi="Calibri Light" w:cs="Calibri Light"/>
          <w:color w:val="4F81BD" w:themeColor="accent1"/>
        </w:rPr>
        <w:t>. Mailing list</w:t>
      </w:r>
      <w:bookmarkEnd w:id="11"/>
      <w:bookmarkEnd w:id="12"/>
    </w:p>
    <w:p w14:paraId="1C16B57D" w14:textId="77777777" w:rsidR="00330782" w:rsidRPr="00757705" w:rsidRDefault="00330782" w:rsidP="00330782">
      <w:pPr>
        <w:rPr>
          <w:rFonts w:ascii="Calibri Light" w:hAnsi="Calibri Light" w:cs="Calibri Light"/>
          <w:i/>
          <w:iCs/>
          <w:color w:val="000000" w:themeColor="text1"/>
          <w:sz w:val="22"/>
          <w:szCs w:val="22"/>
        </w:rPr>
      </w:pPr>
      <w:r w:rsidRPr="00757705">
        <w:rPr>
          <w:rFonts w:ascii="Calibri Light" w:hAnsi="Calibri Light" w:cs="Calibri Light"/>
          <w:color w:val="000000" w:themeColor="text1"/>
          <w:sz w:val="22"/>
          <w:szCs w:val="22"/>
        </w:rPr>
        <w:t xml:space="preserve">This document is made </w:t>
      </w:r>
      <w:proofErr w:type="spellStart"/>
      <w:r w:rsidRPr="00757705">
        <w:rPr>
          <w:rFonts w:ascii="Calibri Light" w:hAnsi="Calibri Light" w:cs="Calibri Light"/>
          <w:color w:val="000000" w:themeColor="text1"/>
          <w:sz w:val="22"/>
          <w:szCs w:val="22"/>
        </w:rPr>
        <w:t>available</w:t>
      </w:r>
      <w:proofErr w:type="spellEnd"/>
      <w:r w:rsidRPr="00757705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proofErr w:type="spellStart"/>
      <w:r w:rsidRPr="00757705">
        <w:rPr>
          <w:rFonts w:ascii="Calibri Light" w:hAnsi="Calibri Light" w:cs="Calibri Light"/>
          <w:color w:val="000000" w:themeColor="text1"/>
          <w:sz w:val="22"/>
          <w:szCs w:val="22"/>
        </w:rPr>
        <w:t>to</w:t>
      </w:r>
      <w:proofErr w:type="spellEnd"/>
      <w:r w:rsidRPr="00757705">
        <w:rPr>
          <w:rFonts w:ascii="Calibri Light" w:hAnsi="Calibri Light" w:cs="Calibri Light"/>
          <w:color w:val="000000" w:themeColor="text1"/>
          <w:sz w:val="22"/>
          <w:szCs w:val="22"/>
        </w:rPr>
        <w:t>:</w:t>
      </w:r>
    </w:p>
    <w:p w14:paraId="2E3D2D27" w14:textId="77777777" w:rsidR="00330782" w:rsidRPr="00757705" w:rsidRDefault="00330782" w:rsidP="00330782">
      <w:pPr>
        <w:pStyle w:val="Kop2"/>
        <w:rPr>
          <w:rFonts w:ascii="Calibri Light" w:hAnsi="Calibri Light" w:cs="Calibri Light"/>
          <w:b w:val="0"/>
          <w:bCs w:val="0"/>
          <w:color w:val="000000" w:themeColor="text1"/>
          <w:sz w:val="22"/>
          <w:szCs w:val="22"/>
        </w:rPr>
      </w:pPr>
      <w:bookmarkStart w:id="13" w:name="_Toc12194470"/>
      <w:bookmarkStart w:id="14" w:name="_Toc12197129"/>
      <w:r w:rsidRPr="00757705">
        <w:rPr>
          <w:rFonts w:ascii="Calibri Light" w:hAnsi="Calibri Light" w:cs="Calibri Light"/>
          <w:b w:val="0"/>
          <w:bCs w:val="0"/>
          <w:color w:val="000000" w:themeColor="text1"/>
          <w:sz w:val="22"/>
          <w:szCs w:val="22"/>
        </w:rPr>
        <w:t xml:space="preserve">Henry Robben. (Product </w:t>
      </w:r>
      <w:proofErr w:type="spellStart"/>
      <w:r w:rsidRPr="00757705">
        <w:rPr>
          <w:rFonts w:ascii="Calibri Light" w:hAnsi="Calibri Light" w:cs="Calibri Light"/>
          <w:b w:val="0"/>
          <w:bCs w:val="0"/>
          <w:color w:val="000000" w:themeColor="text1"/>
          <w:sz w:val="22"/>
          <w:szCs w:val="22"/>
        </w:rPr>
        <w:t>Owner</w:t>
      </w:r>
      <w:proofErr w:type="spellEnd"/>
      <w:r w:rsidRPr="00757705">
        <w:rPr>
          <w:rFonts w:ascii="Calibri Light" w:hAnsi="Calibri Light" w:cs="Calibri Light"/>
          <w:b w:val="0"/>
          <w:bCs w:val="0"/>
          <w:color w:val="000000" w:themeColor="text1"/>
          <w:sz w:val="22"/>
          <w:szCs w:val="22"/>
        </w:rPr>
        <w:t>)</w:t>
      </w:r>
      <w:bookmarkEnd w:id="13"/>
      <w:bookmarkEnd w:id="14"/>
    </w:p>
    <w:p w14:paraId="7BFA095B" w14:textId="77777777" w:rsidR="00330782" w:rsidRPr="00757705" w:rsidRDefault="00330782" w:rsidP="00330782">
      <w:pPr>
        <w:rPr>
          <w:rFonts w:ascii="Calibri Light" w:hAnsi="Calibri Light" w:cs="Calibri Light"/>
        </w:rPr>
      </w:pPr>
      <w:r w:rsidRPr="00757705">
        <w:rPr>
          <w:rFonts w:ascii="Calibri Light" w:hAnsi="Calibri Light" w:cs="Calibri Light"/>
        </w:rPr>
        <w:t>Jayant Schuil (Developer)</w:t>
      </w:r>
    </w:p>
    <w:p w14:paraId="63C6EEE5" w14:textId="67EA8F3E" w:rsidR="00DB2220" w:rsidRPr="00757705" w:rsidRDefault="00DB2220" w:rsidP="0480B21E">
      <w:pPr>
        <w:pStyle w:val="Kop1"/>
        <w:jc w:val="left"/>
        <w:rPr>
          <w:rFonts w:ascii="Calibri Light" w:hAnsi="Calibri Light" w:cs="Calibri Light"/>
          <w:color w:val="4F81BD" w:themeColor="accent1"/>
        </w:rPr>
      </w:pPr>
      <w:r w:rsidRPr="00757705">
        <w:rPr>
          <w:rFonts w:ascii="Calibri Light" w:hAnsi="Calibri Light" w:cs="Calibri Light"/>
          <w:color w:val="000000" w:themeColor="text1"/>
          <w:sz w:val="32"/>
        </w:rPr>
        <w:br w:type="page"/>
      </w:r>
    </w:p>
    <w:p w14:paraId="459935D9" w14:textId="7BDDA7B4" w:rsidR="00DB2220" w:rsidRPr="00757705" w:rsidRDefault="00DB2220" w:rsidP="00DB2220">
      <w:pPr>
        <w:pStyle w:val="Kop1"/>
        <w:jc w:val="left"/>
        <w:rPr>
          <w:rFonts w:ascii="Calibri Light" w:hAnsi="Calibri Light" w:cs="Calibri Light"/>
          <w:color w:val="4F81BD" w:themeColor="accent1"/>
        </w:rPr>
      </w:pPr>
      <w:bookmarkStart w:id="15" w:name="_Toc12197130"/>
      <w:r w:rsidRPr="00757705">
        <w:rPr>
          <w:rFonts w:ascii="Calibri Light" w:hAnsi="Calibri Light" w:cs="Calibri Light"/>
          <w:color w:val="4F81BD" w:themeColor="accent1"/>
          <w:sz w:val="32"/>
        </w:rPr>
        <w:lastRenderedPageBreak/>
        <w:t xml:space="preserve">2. </w:t>
      </w:r>
      <w:proofErr w:type="spellStart"/>
      <w:r w:rsidR="00330782" w:rsidRPr="00757705">
        <w:rPr>
          <w:rFonts w:ascii="Calibri Light" w:hAnsi="Calibri Light" w:cs="Calibri Light"/>
          <w:color w:val="4F81BD" w:themeColor="accent1"/>
          <w:sz w:val="32"/>
        </w:rPr>
        <w:t>Introduction</w:t>
      </w:r>
      <w:bookmarkEnd w:id="15"/>
      <w:proofErr w:type="spellEnd"/>
    </w:p>
    <w:p w14:paraId="21B3957C" w14:textId="77777777" w:rsidR="00DB2220" w:rsidRPr="00757705" w:rsidRDefault="00DB2220" w:rsidP="00DB2220">
      <w:pPr>
        <w:rPr>
          <w:rFonts w:ascii="Calibri Light" w:hAnsi="Calibri Light" w:cs="Calibri Light"/>
          <w:color w:val="000000" w:themeColor="text1"/>
        </w:rPr>
      </w:pPr>
    </w:p>
    <w:p w14:paraId="017A6CC0" w14:textId="4A5B6783" w:rsidR="008C26B2" w:rsidRPr="00757705" w:rsidRDefault="00DB2220" w:rsidP="008C26B2">
      <w:pPr>
        <w:pStyle w:val="Kop2"/>
        <w:numPr>
          <w:ilvl w:val="1"/>
          <w:numId w:val="2"/>
        </w:numPr>
        <w:rPr>
          <w:rFonts w:ascii="Calibri Light" w:hAnsi="Calibri Light" w:cs="Calibri Light"/>
          <w:color w:val="4F81BD" w:themeColor="accent1"/>
        </w:rPr>
      </w:pPr>
      <w:bookmarkStart w:id="16" w:name="__RefHeading__401_1396799281"/>
      <w:bookmarkStart w:id="17" w:name="_Toc312869851"/>
      <w:bookmarkStart w:id="18" w:name="_Toc12197131"/>
      <w:bookmarkEnd w:id="16"/>
      <w:bookmarkEnd w:id="17"/>
      <w:r w:rsidRPr="00757705">
        <w:rPr>
          <w:rFonts w:ascii="Calibri Light" w:hAnsi="Calibri Light" w:cs="Calibri Light"/>
          <w:color w:val="4F81BD" w:themeColor="accent1"/>
        </w:rPr>
        <w:t xml:space="preserve">2.1. </w:t>
      </w:r>
      <w:r w:rsidR="00330782" w:rsidRPr="00757705">
        <w:rPr>
          <w:rFonts w:ascii="Calibri Light" w:hAnsi="Calibri Light" w:cs="Calibri Light"/>
          <w:color w:val="4F81BD" w:themeColor="accent1"/>
        </w:rPr>
        <w:t>Goals</w:t>
      </w:r>
      <w:bookmarkEnd w:id="18"/>
    </w:p>
    <w:p w14:paraId="57C85816" w14:textId="77777777" w:rsidR="00330782" w:rsidRPr="00757705" w:rsidRDefault="00330782" w:rsidP="00330782">
      <w:pPr>
        <w:pStyle w:val="Lijstalinea"/>
        <w:numPr>
          <w:ilvl w:val="0"/>
          <w:numId w:val="2"/>
        </w:numPr>
        <w:rPr>
          <w:rFonts w:ascii="Calibri Light" w:eastAsiaTheme="minorEastAsia" w:hAnsi="Calibri Light" w:cs="Calibri Light"/>
        </w:rPr>
      </w:pPr>
      <w:r w:rsidRPr="00757705">
        <w:rPr>
          <w:rFonts w:ascii="Calibri Light" w:hAnsi="Calibri Light" w:cs="Calibri Light"/>
        </w:rPr>
        <w:t xml:space="preserve">The goal of </w:t>
      </w:r>
      <w:proofErr w:type="spellStart"/>
      <w:r w:rsidRPr="00757705">
        <w:rPr>
          <w:rFonts w:ascii="Calibri Light" w:hAnsi="Calibri Light" w:cs="Calibri Light"/>
        </w:rPr>
        <w:t>this</w:t>
      </w:r>
      <w:proofErr w:type="spellEnd"/>
      <w:r w:rsidRPr="00757705">
        <w:rPr>
          <w:rFonts w:ascii="Calibri Light" w:hAnsi="Calibri Light" w:cs="Calibri Light"/>
        </w:rPr>
        <w:t xml:space="preserve"> project is </w:t>
      </w:r>
      <w:proofErr w:type="spellStart"/>
      <w:r w:rsidRPr="00757705">
        <w:rPr>
          <w:rFonts w:ascii="Calibri Light" w:hAnsi="Calibri Light" w:cs="Calibri Light"/>
        </w:rPr>
        <w:t>to</w:t>
      </w:r>
      <w:proofErr w:type="spellEnd"/>
      <w:r w:rsidRPr="00757705">
        <w:rPr>
          <w:rFonts w:ascii="Calibri Light" w:hAnsi="Calibri Light" w:cs="Calibri Light"/>
        </w:rPr>
        <w:t xml:space="preserve"> </w:t>
      </w:r>
      <w:proofErr w:type="spellStart"/>
      <w:r w:rsidRPr="00757705">
        <w:rPr>
          <w:rFonts w:ascii="Calibri Light" w:hAnsi="Calibri Light" w:cs="Calibri Light"/>
        </w:rPr>
        <w:t>give</w:t>
      </w:r>
      <w:proofErr w:type="spellEnd"/>
      <w:r w:rsidRPr="00757705">
        <w:rPr>
          <w:rFonts w:ascii="Calibri Light" w:hAnsi="Calibri Light" w:cs="Calibri Light"/>
        </w:rPr>
        <w:t xml:space="preserve"> </w:t>
      </w:r>
      <w:proofErr w:type="spellStart"/>
      <w:r w:rsidRPr="00757705">
        <w:rPr>
          <w:rFonts w:ascii="Calibri Light" w:hAnsi="Calibri Light" w:cs="Calibri Light"/>
        </w:rPr>
        <w:t>clients</w:t>
      </w:r>
      <w:proofErr w:type="spellEnd"/>
      <w:r w:rsidRPr="00757705">
        <w:rPr>
          <w:rFonts w:ascii="Calibri Light" w:hAnsi="Calibri Light" w:cs="Calibri Light"/>
        </w:rPr>
        <w:t xml:space="preserve"> of Hotel La </w:t>
      </w:r>
      <w:proofErr w:type="spellStart"/>
      <w:r w:rsidRPr="00757705">
        <w:rPr>
          <w:rFonts w:ascii="Calibri Light" w:hAnsi="Calibri Light" w:cs="Calibri Light"/>
        </w:rPr>
        <w:t>Casserai</w:t>
      </w:r>
      <w:proofErr w:type="spellEnd"/>
      <w:r w:rsidRPr="00757705">
        <w:rPr>
          <w:rFonts w:ascii="Calibri Light" w:hAnsi="Calibri Light" w:cs="Calibri Light"/>
        </w:rPr>
        <w:t xml:space="preserve"> the option </w:t>
      </w:r>
      <w:proofErr w:type="spellStart"/>
      <w:r w:rsidRPr="00757705">
        <w:rPr>
          <w:rFonts w:ascii="Calibri Light" w:hAnsi="Calibri Light" w:cs="Calibri Light"/>
        </w:rPr>
        <w:t>to</w:t>
      </w:r>
      <w:proofErr w:type="spellEnd"/>
      <w:r w:rsidRPr="00757705">
        <w:rPr>
          <w:rFonts w:ascii="Calibri Light" w:hAnsi="Calibri Light" w:cs="Calibri Light"/>
        </w:rPr>
        <w:t xml:space="preserve"> </w:t>
      </w:r>
      <w:proofErr w:type="spellStart"/>
      <w:r w:rsidRPr="00757705">
        <w:rPr>
          <w:rFonts w:ascii="Calibri Light" w:hAnsi="Calibri Light" w:cs="Calibri Light"/>
        </w:rPr>
        <w:t>book</w:t>
      </w:r>
      <w:proofErr w:type="spellEnd"/>
      <w:r w:rsidRPr="00757705">
        <w:rPr>
          <w:rFonts w:ascii="Calibri Light" w:hAnsi="Calibri Light" w:cs="Calibri Light"/>
        </w:rPr>
        <w:t xml:space="preserve"> a hotel room </w:t>
      </w:r>
      <w:proofErr w:type="spellStart"/>
      <w:r w:rsidRPr="00757705">
        <w:rPr>
          <w:rFonts w:ascii="Calibri Light" w:hAnsi="Calibri Light" w:cs="Calibri Light"/>
        </w:rPr>
        <w:t>through</w:t>
      </w:r>
      <w:proofErr w:type="spellEnd"/>
      <w:r w:rsidRPr="00757705">
        <w:rPr>
          <w:rFonts w:ascii="Calibri Light" w:hAnsi="Calibri Light" w:cs="Calibri Light"/>
        </w:rPr>
        <w:t xml:space="preserve"> a website.</w:t>
      </w:r>
    </w:p>
    <w:p w14:paraId="3DA71E63" w14:textId="77777777" w:rsidR="00DB2220" w:rsidRPr="00757705" w:rsidRDefault="00DB2220" w:rsidP="00DB2220">
      <w:pPr>
        <w:rPr>
          <w:rFonts w:ascii="Calibri Light" w:hAnsi="Calibri Light" w:cs="Calibri Light"/>
          <w:color w:val="000000" w:themeColor="text1"/>
        </w:rPr>
      </w:pPr>
    </w:p>
    <w:p w14:paraId="4F457F66" w14:textId="686EC8E8" w:rsidR="00DB2220" w:rsidRPr="00757705" w:rsidRDefault="00DB2220" w:rsidP="00DB2220">
      <w:pPr>
        <w:pStyle w:val="Kop2"/>
        <w:numPr>
          <w:ilvl w:val="1"/>
          <w:numId w:val="2"/>
        </w:numPr>
        <w:rPr>
          <w:rFonts w:ascii="Calibri Light" w:hAnsi="Calibri Light" w:cs="Calibri Light"/>
          <w:color w:val="4F81BD" w:themeColor="accent1"/>
        </w:rPr>
      </w:pPr>
      <w:bookmarkStart w:id="19" w:name="__RefHeading__403_1396799281"/>
      <w:bookmarkStart w:id="20" w:name="_Toc312869852"/>
      <w:bookmarkStart w:id="21" w:name="_Toc12197132"/>
      <w:bookmarkEnd w:id="19"/>
      <w:bookmarkEnd w:id="20"/>
      <w:r w:rsidRPr="00757705">
        <w:rPr>
          <w:rFonts w:ascii="Calibri Light" w:hAnsi="Calibri Light" w:cs="Calibri Light"/>
          <w:color w:val="4F81BD" w:themeColor="accent1"/>
        </w:rPr>
        <w:t xml:space="preserve">2.2. </w:t>
      </w:r>
      <w:proofErr w:type="spellStart"/>
      <w:r w:rsidR="0480B21E" w:rsidRPr="00757705">
        <w:rPr>
          <w:rFonts w:ascii="Calibri Light" w:hAnsi="Calibri Light" w:cs="Calibri Light"/>
          <w:color w:val="4F81BD" w:themeColor="accent1"/>
        </w:rPr>
        <w:t>Organisat</w:t>
      </w:r>
      <w:r w:rsidR="008C622C" w:rsidRPr="00757705">
        <w:rPr>
          <w:rFonts w:ascii="Calibri Light" w:hAnsi="Calibri Light" w:cs="Calibri Light"/>
          <w:color w:val="4F81BD" w:themeColor="accent1"/>
        </w:rPr>
        <w:t>ion</w:t>
      </w:r>
      <w:bookmarkEnd w:id="21"/>
      <w:proofErr w:type="spellEnd"/>
    </w:p>
    <w:p w14:paraId="71330283" w14:textId="43BFA9A5" w:rsidR="001304EB" w:rsidRPr="00757705" w:rsidRDefault="00330782" w:rsidP="00330782">
      <w:pPr>
        <w:pStyle w:val="Plattetekst"/>
        <w:rPr>
          <w:rFonts w:ascii="Calibri Light" w:hAnsi="Calibri Light" w:cs="Calibri Light"/>
          <w:color w:val="000000" w:themeColor="text1"/>
        </w:rPr>
      </w:pPr>
      <w:r w:rsidRPr="00757705">
        <w:rPr>
          <w:rFonts w:ascii="Calibri Light" w:hAnsi="Calibri Light" w:cs="Calibri Light"/>
        </w:rPr>
        <w:t xml:space="preserve">La </w:t>
      </w:r>
      <w:proofErr w:type="spellStart"/>
      <w:r w:rsidRPr="00757705">
        <w:rPr>
          <w:rFonts w:ascii="Calibri Light" w:hAnsi="Calibri Light" w:cs="Calibri Light"/>
        </w:rPr>
        <w:t>Casserai</w:t>
      </w:r>
      <w:proofErr w:type="spellEnd"/>
      <w:r w:rsidRPr="00757705">
        <w:rPr>
          <w:rFonts w:ascii="Calibri Light" w:hAnsi="Calibri Light" w:cs="Calibri Light"/>
        </w:rPr>
        <w:t xml:space="preserve"> is a hotel.</w:t>
      </w:r>
    </w:p>
    <w:p w14:paraId="7184944E" w14:textId="77777777" w:rsidR="00DB2220" w:rsidRPr="00757705" w:rsidRDefault="00DB2220" w:rsidP="00DB2220">
      <w:pPr>
        <w:rPr>
          <w:rFonts w:ascii="Calibri Light" w:hAnsi="Calibri Light" w:cs="Calibri Light"/>
          <w:color w:val="000000" w:themeColor="text1"/>
        </w:rPr>
      </w:pPr>
    </w:p>
    <w:p w14:paraId="063A6C00" w14:textId="7C80FF5D" w:rsidR="00DB2220" w:rsidRPr="00757705" w:rsidRDefault="0A66ECB3" w:rsidP="00DB2220">
      <w:pPr>
        <w:pStyle w:val="Kop2"/>
        <w:numPr>
          <w:ilvl w:val="1"/>
          <w:numId w:val="2"/>
        </w:numPr>
        <w:rPr>
          <w:rFonts w:ascii="Calibri Light" w:hAnsi="Calibri Light" w:cs="Calibri Light"/>
          <w:color w:val="4F81BD" w:themeColor="accent1"/>
        </w:rPr>
      </w:pPr>
      <w:bookmarkStart w:id="22" w:name="__RefHeading__405_1396799281"/>
      <w:bookmarkStart w:id="23" w:name="_Toc312869853"/>
      <w:bookmarkStart w:id="24" w:name="_Toc12197133"/>
      <w:bookmarkEnd w:id="22"/>
      <w:bookmarkEnd w:id="23"/>
      <w:r w:rsidRPr="00757705">
        <w:rPr>
          <w:rFonts w:ascii="Calibri Light" w:hAnsi="Calibri Light" w:cs="Calibri Light"/>
          <w:color w:val="4F81BD" w:themeColor="accent1"/>
        </w:rPr>
        <w:t>2.3 Techn</w:t>
      </w:r>
      <w:r w:rsidR="008C622C" w:rsidRPr="00757705">
        <w:rPr>
          <w:rFonts w:ascii="Calibri Light" w:hAnsi="Calibri Light" w:cs="Calibri Light"/>
          <w:color w:val="4F81BD" w:themeColor="accent1"/>
        </w:rPr>
        <w:t xml:space="preserve">ical </w:t>
      </w:r>
      <w:proofErr w:type="spellStart"/>
      <w:r w:rsidR="008C622C" w:rsidRPr="00757705">
        <w:rPr>
          <w:rFonts w:ascii="Calibri Light" w:hAnsi="Calibri Light" w:cs="Calibri Light"/>
          <w:color w:val="4F81BD" w:themeColor="accent1"/>
        </w:rPr>
        <w:t>aspects</w:t>
      </w:r>
      <w:bookmarkEnd w:id="24"/>
      <w:proofErr w:type="spellEnd"/>
    </w:p>
    <w:p w14:paraId="1C660513" w14:textId="411E5CF4" w:rsidR="00DB2220" w:rsidRPr="00757705" w:rsidRDefault="008424C1" w:rsidP="008424C1">
      <w:pPr>
        <w:pStyle w:val="Plattetekst"/>
        <w:rPr>
          <w:rFonts w:ascii="Calibri Light" w:hAnsi="Calibri Light" w:cs="Calibri Light"/>
          <w:color w:val="000000" w:themeColor="text1"/>
          <w:szCs w:val="22"/>
        </w:rPr>
      </w:pPr>
      <w:r w:rsidRPr="00757705">
        <w:rPr>
          <w:rFonts w:ascii="Calibri Light" w:hAnsi="Calibri Light" w:cs="Calibri Light"/>
        </w:rPr>
        <w:t xml:space="preserve">The website </w:t>
      </w:r>
      <w:proofErr w:type="spellStart"/>
      <w:r w:rsidRPr="00757705">
        <w:rPr>
          <w:rFonts w:ascii="Calibri Light" w:hAnsi="Calibri Light" w:cs="Calibri Light"/>
        </w:rPr>
        <w:t>needs</w:t>
      </w:r>
      <w:proofErr w:type="spellEnd"/>
      <w:r w:rsidRPr="00757705">
        <w:rPr>
          <w:rFonts w:ascii="Calibri Light" w:hAnsi="Calibri Light" w:cs="Calibri Light"/>
        </w:rPr>
        <w:t xml:space="preserve"> </w:t>
      </w:r>
      <w:proofErr w:type="spellStart"/>
      <w:r w:rsidRPr="00757705">
        <w:rPr>
          <w:rFonts w:ascii="Calibri Light" w:hAnsi="Calibri Light" w:cs="Calibri Light"/>
        </w:rPr>
        <w:t>to</w:t>
      </w:r>
      <w:proofErr w:type="spellEnd"/>
      <w:r w:rsidRPr="00757705">
        <w:rPr>
          <w:rFonts w:ascii="Calibri Light" w:hAnsi="Calibri Light" w:cs="Calibri Light"/>
        </w:rPr>
        <w:t xml:space="preserve"> </w:t>
      </w:r>
      <w:proofErr w:type="spellStart"/>
      <w:r w:rsidRPr="00757705">
        <w:rPr>
          <w:rFonts w:ascii="Calibri Light" w:hAnsi="Calibri Light" w:cs="Calibri Light"/>
        </w:rPr>
        <w:t>allow</w:t>
      </w:r>
      <w:proofErr w:type="spellEnd"/>
      <w:r w:rsidRPr="00757705">
        <w:rPr>
          <w:rFonts w:ascii="Calibri Light" w:hAnsi="Calibri Light" w:cs="Calibri Light"/>
        </w:rPr>
        <w:t xml:space="preserve"> users </w:t>
      </w:r>
      <w:proofErr w:type="spellStart"/>
      <w:r w:rsidRPr="00757705">
        <w:rPr>
          <w:rFonts w:ascii="Calibri Light" w:hAnsi="Calibri Light" w:cs="Calibri Light"/>
        </w:rPr>
        <w:t>to</w:t>
      </w:r>
      <w:proofErr w:type="spellEnd"/>
      <w:r w:rsidRPr="00757705">
        <w:rPr>
          <w:rFonts w:ascii="Calibri Light" w:hAnsi="Calibri Light" w:cs="Calibri Light"/>
        </w:rPr>
        <w:t xml:space="preserve"> </w:t>
      </w:r>
      <w:proofErr w:type="spellStart"/>
      <w:r w:rsidRPr="00757705">
        <w:rPr>
          <w:rFonts w:ascii="Calibri Light" w:hAnsi="Calibri Light" w:cs="Calibri Light"/>
        </w:rPr>
        <w:t>book</w:t>
      </w:r>
      <w:proofErr w:type="spellEnd"/>
      <w:r w:rsidRPr="00757705">
        <w:rPr>
          <w:rFonts w:ascii="Calibri Light" w:hAnsi="Calibri Light" w:cs="Calibri Light"/>
        </w:rPr>
        <w:t xml:space="preserve"> </w:t>
      </w:r>
      <w:proofErr w:type="spellStart"/>
      <w:r w:rsidRPr="00757705">
        <w:rPr>
          <w:rFonts w:ascii="Calibri Light" w:hAnsi="Calibri Light" w:cs="Calibri Light"/>
        </w:rPr>
        <w:t>roo</w:t>
      </w:r>
      <w:r w:rsidRPr="00757705">
        <w:rPr>
          <w:rFonts w:ascii="Calibri Light" w:hAnsi="Calibri Light" w:cs="Calibri Light"/>
          <w:lang w:val="en-GB"/>
        </w:rPr>
        <w:t>ms</w:t>
      </w:r>
      <w:proofErr w:type="spellEnd"/>
      <w:r w:rsidRPr="00757705">
        <w:rPr>
          <w:rFonts w:ascii="Calibri Light" w:hAnsi="Calibri Light" w:cs="Calibri Light"/>
          <w:lang w:val="en-GB"/>
        </w:rPr>
        <w:t xml:space="preserve"> and for admins to view those bookings, change and delete rooms, and manage users.</w:t>
      </w:r>
      <w:r w:rsidR="00DB2220" w:rsidRPr="00757705">
        <w:rPr>
          <w:rFonts w:ascii="Calibri Light" w:hAnsi="Calibri Light" w:cs="Calibri Light"/>
          <w:color w:val="000000" w:themeColor="text1"/>
          <w:szCs w:val="22"/>
        </w:rPr>
        <w:t xml:space="preserve"> </w:t>
      </w:r>
    </w:p>
    <w:p w14:paraId="325DC1B2" w14:textId="77777777" w:rsidR="0057476D" w:rsidRPr="00757705" w:rsidRDefault="0057476D" w:rsidP="00DB2220">
      <w:pPr>
        <w:rPr>
          <w:rFonts w:ascii="Calibri Light" w:hAnsi="Calibri Light" w:cs="Calibri Light"/>
          <w:color w:val="000000" w:themeColor="text1"/>
        </w:rPr>
      </w:pPr>
    </w:p>
    <w:p w14:paraId="77E52F47" w14:textId="4BB054C2" w:rsidR="0020726D" w:rsidRPr="00757705" w:rsidRDefault="4F3B4C81" w:rsidP="00031FAE">
      <w:pPr>
        <w:pStyle w:val="Kop1"/>
        <w:numPr>
          <w:ilvl w:val="0"/>
          <w:numId w:val="0"/>
        </w:numPr>
        <w:ind w:left="432" w:hanging="432"/>
        <w:jc w:val="left"/>
        <w:rPr>
          <w:rFonts w:ascii="Calibri Light" w:hAnsi="Calibri Light" w:cs="Calibri Light"/>
          <w:color w:val="4F80BD"/>
          <w:sz w:val="32"/>
        </w:rPr>
      </w:pPr>
      <w:bookmarkStart w:id="25" w:name="_Toc12197134"/>
      <w:r w:rsidRPr="00757705">
        <w:rPr>
          <w:rFonts w:ascii="Calibri Light" w:hAnsi="Calibri Light" w:cs="Calibri Light"/>
          <w:color w:val="4F80BD"/>
          <w:sz w:val="32"/>
        </w:rPr>
        <w:t xml:space="preserve">3. </w:t>
      </w:r>
      <w:r w:rsidR="008C622C" w:rsidRPr="00757705">
        <w:rPr>
          <w:rFonts w:ascii="Calibri Light" w:hAnsi="Calibri Light" w:cs="Calibri Light"/>
          <w:color w:val="4F80BD"/>
          <w:sz w:val="32"/>
        </w:rPr>
        <w:t xml:space="preserve">Procedures </w:t>
      </w:r>
      <w:proofErr w:type="spellStart"/>
      <w:r w:rsidR="008C622C" w:rsidRPr="00757705">
        <w:rPr>
          <w:rFonts w:ascii="Calibri Light" w:hAnsi="Calibri Light" w:cs="Calibri Light"/>
          <w:color w:val="4F80BD"/>
          <w:sz w:val="32"/>
        </w:rPr>
        <w:t>during</w:t>
      </w:r>
      <w:proofErr w:type="spellEnd"/>
      <w:r w:rsidR="008C622C" w:rsidRPr="00757705">
        <w:rPr>
          <w:rFonts w:ascii="Calibri Light" w:hAnsi="Calibri Light" w:cs="Calibri Light"/>
          <w:color w:val="4F80BD"/>
          <w:sz w:val="32"/>
        </w:rPr>
        <w:t xml:space="preserve"> </w:t>
      </w:r>
      <w:proofErr w:type="spellStart"/>
      <w:r w:rsidR="008C622C" w:rsidRPr="00757705">
        <w:rPr>
          <w:rFonts w:ascii="Calibri Light" w:hAnsi="Calibri Light" w:cs="Calibri Light"/>
          <w:color w:val="4F80BD"/>
          <w:sz w:val="32"/>
        </w:rPr>
        <w:t>this</w:t>
      </w:r>
      <w:proofErr w:type="spellEnd"/>
      <w:r w:rsidR="008C622C" w:rsidRPr="00757705">
        <w:rPr>
          <w:rFonts w:ascii="Calibri Light" w:hAnsi="Calibri Light" w:cs="Calibri Light"/>
          <w:color w:val="4F80BD"/>
          <w:sz w:val="32"/>
        </w:rPr>
        <w:t xml:space="preserve"> project</w:t>
      </w:r>
      <w:bookmarkEnd w:id="25"/>
    </w:p>
    <w:p w14:paraId="14F885E3" w14:textId="11C8F6D6" w:rsidR="0057476D" w:rsidRPr="00757705" w:rsidRDefault="008C622C" w:rsidP="008C622C">
      <w:pPr>
        <w:pStyle w:val="Plattetekst"/>
        <w:rPr>
          <w:rFonts w:ascii="Calibri Light" w:eastAsiaTheme="minorEastAsia" w:hAnsi="Calibri Light" w:cs="Calibri Light"/>
        </w:rPr>
      </w:pPr>
      <w:r w:rsidRPr="00757705">
        <w:rPr>
          <w:rFonts w:ascii="Calibri Light" w:eastAsiaTheme="minorEastAsia" w:hAnsi="Calibri Light" w:cs="Calibri Light"/>
        </w:rPr>
        <w:t xml:space="preserve">This project </w:t>
      </w:r>
      <w:proofErr w:type="spellStart"/>
      <w:r w:rsidRPr="00757705">
        <w:rPr>
          <w:rFonts w:ascii="Calibri Light" w:eastAsiaTheme="minorEastAsia" w:hAnsi="Calibri Light" w:cs="Calibri Light"/>
        </w:rPr>
        <w:t>will</w:t>
      </w:r>
      <w:proofErr w:type="spellEnd"/>
      <w:r w:rsidRPr="00757705">
        <w:rPr>
          <w:rFonts w:ascii="Calibri Light" w:eastAsiaTheme="minorEastAsia" w:hAnsi="Calibri Light" w:cs="Calibri Light"/>
        </w:rPr>
        <w:t xml:space="preserve"> </w:t>
      </w:r>
      <w:proofErr w:type="spellStart"/>
      <w:r w:rsidRPr="00757705">
        <w:rPr>
          <w:rFonts w:ascii="Calibri Light" w:eastAsiaTheme="minorEastAsia" w:hAnsi="Calibri Light" w:cs="Calibri Light"/>
        </w:rPr>
        <w:t>be</w:t>
      </w:r>
      <w:proofErr w:type="spellEnd"/>
      <w:r w:rsidRPr="00757705">
        <w:rPr>
          <w:rFonts w:ascii="Calibri Light" w:eastAsiaTheme="minorEastAsia" w:hAnsi="Calibri Light" w:cs="Calibri Light"/>
        </w:rPr>
        <w:t xml:space="preserve"> </w:t>
      </w:r>
      <w:bookmarkStart w:id="26" w:name="_GoBack"/>
      <w:bookmarkEnd w:id="26"/>
      <w:proofErr w:type="spellStart"/>
      <w:r w:rsidRPr="00757705">
        <w:rPr>
          <w:rFonts w:ascii="Calibri Light" w:eastAsiaTheme="minorEastAsia" w:hAnsi="Calibri Light" w:cs="Calibri Light"/>
        </w:rPr>
        <w:t>using</w:t>
      </w:r>
      <w:proofErr w:type="spellEnd"/>
      <w:r w:rsidRPr="00757705">
        <w:rPr>
          <w:rFonts w:ascii="Calibri Light" w:eastAsiaTheme="minorEastAsia" w:hAnsi="Calibri Light" w:cs="Calibri Light"/>
        </w:rPr>
        <w:t xml:space="preserve"> </w:t>
      </w:r>
      <w:proofErr w:type="spellStart"/>
      <w:r w:rsidRPr="00757705">
        <w:rPr>
          <w:rFonts w:ascii="Calibri Light" w:eastAsiaTheme="minorEastAsia" w:hAnsi="Calibri Light" w:cs="Calibri Light"/>
        </w:rPr>
        <w:t>Symfony</w:t>
      </w:r>
      <w:proofErr w:type="spellEnd"/>
      <w:r w:rsidRPr="00757705">
        <w:rPr>
          <w:rFonts w:ascii="Calibri Light" w:eastAsiaTheme="minorEastAsia" w:hAnsi="Calibri Light" w:cs="Calibri Light"/>
        </w:rPr>
        <w:t xml:space="preserve">, a </w:t>
      </w:r>
      <w:proofErr w:type="spellStart"/>
      <w:r w:rsidRPr="00757705">
        <w:rPr>
          <w:rFonts w:ascii="Calibri Light" w:eastAsiaTheme="minorEastAsia" w:hAnsi="Calibri Light" w:cs="Calibri Light"/>
        </w:rPr>
        <w:t>php</w:t>
      </w:r>
      <w:proofErr w:type="spellEnd"/>
      <w:r w:rsidRPr="00757705">
        <w:rPr>
          <w:rFonts w:ascii="Calibri Light" w:eastAsiaTheme="minorEastAsia" w:hAnsi="Calibri Light" w:cs="Calibri Light"/>
        </w:rPr>
        <w:t xml:space="preserve"> </w:t>
      </w:r>
      <w:proofErr w:type="spellStart"/>
      <w:r w:rsidRPr="00757705">
        <w:rPr>
          <w:rFonts w:ascii="Calibri Light" w:eastAsiaTheme="minorEastAsia" w:hAnsi="Calibri Light" w:cs="Calibri Light"/>
        </w:rPr>
        <w:t>framework</w:t>
      </w:r>
      <w:proofErr w:type="spellEnd"/>
      <w:r w:rsidRPr="00757705">
        <w:rPr>
          <w:rFonts w:ascii="Calibri Light" w:eastAsiaTheme="minorEastAsia" w:hAnsi="Calibri Light" w:cs="Calibri Light"/>
        </w:rPr>
        <w:t xml:space="preserve">, </w:t>
      </w:r>
      <w:proofErr w:type="spellStart"/>
      <w:r w:rsidRPr="00757705">
        <w:rPr>
          <w:rFonts w:ascii="Calibri Light" w:eastAsiaTheme="minorEastAsia" w:hAnsi="Calibri Light" w:cs="Calibri Light"/>
        </w:rPr>
        <w:t>and</w:t>
      </w:r>
      <w:proofErr w:type="spellEnd"/>
      <w:r w:rsidRPr="00757705">
        <w:rPr>
          <w:rFonts w:ascii="Calibri Light" w:eastAsiaTheme="minorEastAsia" w:hAnsi="Calibri Light" w:cs="Calibri Light"/>
        </w:rPr>
        <w:t xml:space="preserve"> </w:t>
      </w:r>
      <w:proofErr w:type="spellStart"/>
      <w:r w:rsidRPr="00757705">
        <w:rPr>
          <w:rFonts w:ascii="Calibri Light" w:eastAsiaTheme="minorEastAsia" w:hAnsi="Calibri Light" w:cs="Calibri Light"/>
        </w:rPr>
        <w:t>will</w:t>
      </w:r>
      <w:proofErr w:type="spellEnd"/>
      <w:r w:rsidRPr="00757705">
        <w:rPr>
          <w:rFonts w:ascii="Calibri Light" w:eastAsiaTheme="minorEastAsia" w:hAnsi="Calibri Light" w:cs="Calibri Light"/>
        </w:rPr>
        <w:t xml:space="preserve"> </w:t>
      </w:r>
      <w:proofErr w:type="spellStart"/>
      <w:r w:rsidRPr="00757705">
        <w:rPr>
          <w:rFonts w:ascii="Calibri Light" w:eastAsiaTheme="minorEastAsia" w:hAnsi="Calibri Light" w:cs="Calibri Light"/>
        </w:rPr>
        <w:t>be</w:t>
      </w:r>
      <w:proofErr w:type="spellEnd"/>
      <w:r w:rsidRPr="00757705">
        <w:rPr>
          <w:rFonts w:ascii="Calibri Light" w:eastAsiaTheme="minorEastAsia" w:hAnsi="Calibri Light" w:cs="Calibri Light"/>
        </w:rPr>
        <w:t xml:space="preserve"> </w:t>
      </w:r>
      <w:proofErr w:type="spellStart"/>
      <w:r w:rsidRPr="00757705">
        <w:rPr>
          <w:rFonts w:ascii="Calibri Light" w:eastAsiaTheme="minorEastAsia" w:hAnsi="Calibri Light" w:cs="Calibri Light"/>
        </w:rPr>
        <w:t>developed</w:t>
      </w:r>
      <w:proofErr w:type="spellEnd"/>
      <w:r w:rsidRPr="00757705">
        <w:rPr>
          <w:rFonts w:ascii="Calibri Light" w:eastAsiaTheme="minorEastAsia" w:hAnsi="Calibri Light" w:cs="Calibri Light"/>
        </w:rPr>
        <w:t xml:space="preserve"> </w:t>
      </w:r>
      <w:proofErr w:type="spellStart"/>
      <w:r w:rsidRPr="00757705">
        <w:rPr>
          <w:rFonts w:ascii="Calibri Light" w:eastAsiaTheme="minorEastAsia" w:hAnsi="Calibri Light" w:cs="Calibri Light"/>
        </w:rPr>
        <w:t>solely</w:t>
      </w:r>
      <w:proofErr w:type="spellEnd"/>
      <w:r w:rsidRPr="00757705">
        <w:rPr>
          <w:rFonts w:ascii="Calibri Light" w:eastAsiaTheme="minorEastAsia" w:hAnsi="Calibri Light" w:cs="Calibri Light"/>
        </w:rPr>
        <w:t xml:space="preserve"> </w:t>
      </w:r>
      <w:proofErr w:type="spellStart"/>
      <w:r w:rsidRPr="00757705">
        <w:rPr>
          <w:rFonts w:ascii="Calibri Light" w:eastAsiaTheme="minorEastAsia" w:hAnsi="Calibri Light" w:cs="Calibri Light"/>
        </w:rPr>
        <w:t>by</w:t>
      </w:r>
      <w:proofErr w:type="spellEnd"/>
      <w:r w:rsidRPr="00757705">
        <w:rPr>
          <w:rFonts w:ascii="Calibri Light" w:eastAsiaTheme="minorEastAsia" w:hAnsi="Calibri Light" w:cs="Calibri Light"/>
        </w:rPr>
        <w:t xml:space="preserve"> me.</w:t>
      </w:r>
    </w:p>
    <w:p w14:paraId="3159A4EA" w14:textId="77777777" w:rsidR="00DB2220" w:rsidRPr="00757705" w:rsidRDefault="00DB2220" w:rsidP="00DB2220">
      <w:pPr>
        <w:rPr>
          <w:rFonts w:ascii="Calibri Light" w:hAnsi="Calibri Light" w:cs="Calibri Light"/>
          <w:color w:val="000000" w:themeColor="text1"/>
        </w:rPr>
      </w:pPr>
    </w:p>
    <w:p w14:paraId="571861D9" w14:textId="77777777" w:rsidR="00DB2220" w:rsidRPr="00757705" w:rsidRDefault="00DB2220" w:rsidP="00DB2220">
      <w:pPr>
        <w:rPr>
          <w:rFonts w:ascii="Calibri Light" w:hAnsi="Calibri Light" w:cs="Calibri Light"/>
          <w:color w:val="000000" w:themeColor="text1"/>
        </w:rPr>
      </w:pPr>
    </w:p>
    <w:p w14:paraId="5D6EAE8D" w14:textId="5161C44D" w:rsidR="00DB2220" w:rsidRPr="00757705" w:rsidRDefault="0A66ECB3" w:rsidP="77CDA493">
      <w:pPr>
        <w:pStyle w:val="Kop1"/>
        <w:numPr>
          <w:ilvl w:val="0"/>
          <w:numId w:val="0"/>
        </w:numPr>
        <w:jc w:val="left"/>
        <w:rPr>
          <w:rFonts w:ascii="Calibri Light" w:hAnsi="Calibri Light" w:cs="Calibri Light"/>
          <w:color w:val="4F81BD" w:themeColor="accent1"/>
          <w:sz w:val="32"/>
        </w:rPr>
      </w:pPr>
      <w:bookmarkStart w:id="27" w:name="__RefHeading__409_1396799281"/>
      <w:bookmarkStart w:id="28" w:name="_Toc312869855"/>
      <w:bookmarkStart w:id="29" w:name="_Toc12197135"/>
      <w:bookmarkEnd w:id="27"/>
      <w:bookmarkEnd w:id="28"/>
      <w:r w:rsidRPr="00757705">
        <w:rPr>
          <w:rFonts w:ascii="Calibri Light" w:hAnsi="Calibri Light" w:cs="Calibri Light"/>
          <w:color w:val="4F81BD" w:themeColor="accent1"/>
          <w:sz w:val="32"/>
        </w:rPr>
        <w:t xml:space="preserve">4. </w:t>
      </w:r>
      <w:proofErr w:type="spellStart"/>
      <w:r w:rsidR="008C622C" w:rsidRPr="00757705">
        <w:rPr>
          <w:rFonts w:ascii="Calibri Light" w:hAnsi="Calibri Light" w:cs="Calibri Light"/>
          <w:color w:val="4F81BD" w:themeColor="accent1"/>
          <w:sz w:val="32"/>
        </w:rPr>
        <w:t>Situation</w:t>
      </w:r>
      <w:proofErr w:type="spellEnd"/>
      <w:r w:rsidR="008C622C" w:rsidRPr="00757705">
        <w:rPr>
          <w:rFonts w:ascii="Calibri Light" w:hAnsi="Calibri Light" w:cs="Calibri Light"/>
          <w:color w:val="4F81BD" w:themeColor="accent1"/>
          <w:sz w:val="32"/>
        </w:rPr>
        <w:t xml:space="preserve"> sketch</w:t>
      </w:r>
      <w:bookmarkEnd w:id="29"/>
    </w:p>
    <w:p w14:paraId="0AA5B67D" w14:textId="77777777" w:rsidR="00C91C8B" w:rsidRPr="00757705" w:rsidRDefault="008C622C" w:rsidP="00C91C8B">
      <w:pPr>
        <w:pStyle w:val="Plattetekst"/>
        <w:rPr>
          <w:rFonts w:ascii="Calibri Light" w:eastAsia="Calibri" w:hAnsi="Calibri Light" w:cs="Calibri Light"/>
          <w:color w:val="auto"/>
          <w:szCs w:val="22"/>
        </w:rPr>
      </w:pPr>
      <w:r w:rsidRPr="00757705">
        <w:rPr>
          <w:rFonts w:ascii="Calibri Light" w:hAnsi="Calibri Light" w:cs="Calibri Light"/>
        </w:rPr>
        <w:t xml:space="preserve">The website </w:t>
      </w:r>
      <w:proofErr w:type="spellStart"/>
      <w:r w:rsidRPr="00757705">
        <w:rPr>
          <w:rFonts w:ascii="Calibri Light" w:hAnsi="Calibri Light" w:cs="Calibri Light"/>
        </w:rPr>
        <w:t>needs</w:t>
      </w:r>
      <w:proofErr w:type="spellEnd"/>
      <w:r w:rsidRPr="00757705">
        <w:rPr>
          <w:rFonts w:ascii="Calibri Light" w:hAnsi="Calibri Light" w:cs="Calibri Light"/>
        </w:rPr>
        <w:t xml:space="preserve"> </w:t>
      </w:r>
      <w:proofErr w:type="spellStart"/>
      <w:r w:rsidRPr="00757705">
        <w:rPr>
          <w:rFonts w:ascii="Calibri Light" w:hAnsi="Calibri Light" w:cs="Calibri Light"/>
        </w:rPr>
        <w:t>to</w:t>
      </w:r>
      <w:proofErr w:type="spellEnd"/>
      <w:r w:rsidRPr="00757705">
        <w:rPr>
          <w:rFonts w:ascii="Calibri Light" w:hAnsi="Calibri Light" w:cs="Calibri Light"/>
        </w:rPr>
        <w:t xml:space="preserve"> </w:t>
      </w:r>
      <w:proofErr w:type="spellStart"/>
      <w:r w:rsidRPr="00757705">
        <w:rPr>
          <w:rFonts w:ascii="Calibri Light" w:hAnsi="Calibri Light" w:cs="Calibri Light"/>
        </w:rPr>
        <w:t>allow</w:t>
      </w:r>
      <w:proofErr w:type="spellEnd"/>
      <w:r w:rsidRPr="00757705">
        <w:rPr>
          <w:rFonts w:ascii="Calibri Light" w:hAnsi="Calibri Light" w:cs="Calibri Light"/>
        </w:rPr>
        <w:t xml:space="preserve"> </w:t>
      </w:r>
      <w:proofErr w:type="spellStart"/>
      <w:r w:rsidRPr="00757705">
        <w:rPr>
          <w:rFonts w:ascii="Calibri Light" w:hAnsi="Calibri Light" w:cs="Calibri Light"/>
        </w:rPr>
        <w:t>for</w:t>
      </w:r>
      <w:proofErr w:type="spellEnd"/>
      <w:r w:rsidRPr="00757705">
        <w:rPr>
          <w:rFonts w:ascii="Calibri Light" w:hAnsi="Calibri Light" w:cs="Calibri Light"/>
        </w:rPr>
        <w:t xml:space="preserve"> users </w:t>
      </w:r>
      <w:proofErr w:type="spellStart"/>
      <w:r w:rsidRPr="00757705">
        <w:rPr>
          <w:rFonts w:ascii="Calibri Light" w:hAnsi="Calibri Light" w:cs="Calibri Light"/>
        </w:rPr>
        <w:t>to</w:t>
      </w:r>
      <w:proofErr w:type="spellEnd"/>
      <w:r w:rsidRPr="00757705">
        <w:rPr>
          <w:rFonts w:ascii="Calibri Light" w:hAnsi="Calibri Light" w:cs="Calibri Light"/>
        </w:rPr>
        <w:t xml:space="preserve"> </w:t>
      </w:r>
      <w:proofErr w:type="spellStart"/>
      <w:r w:rsidRPr="00757705">
        <w:rPr>
          <w:rFonts w:ascii="Calibri Light" w:hAnsi="Calibri Light" w:cs="Calibri Light"/>
        </w:rPr>
        <w:t>book</w:t>
      </w:r>
      <w:proofErr w:type="spellEnd"/>
      <w:r w:rsidRPr="00757705">
        <w:rPr>
          <w:rFonts w:ascii="Calibri Light" w:hAnsi="Calibri Light" w:cs="Calibri Light"/>
        </w:rPr>
        <w:t xml:space="preserve"> a room. </w:t>
      </w:r>
      <w:proofErr w:type="spellStart"/>
      <w:r w:rsidR="00C91C8B" w:rsidRPr="00757705">
        <w:rPr>
          <w:rFonts w:ascii="Calibri Light" w:hAnsi="Calibri Light" w:cs="Calibri Light"/>
        </w:rPr>
        <w:t>And</w:t>
      </w:r>
      <w:proofErr w:type="spellEnd"/>
      <w:r w:rsidR="00C91C8B" w:rsidRPr="00757705">
        <w:rPr>
          <w:rFonts w:ascii="Calibri Light" w:hAnsi="Calibri Light" w:cs="Calibri Light"/>
        </w:rPr>
        <w:t xml:space="preserve"> </w:t>
      </w:r>
      <w:proofErr w:type="spellStart"/>
      <w:r w:rsidR="00C91C8B" w:rsidRPr="00757705">
        <w:rPr>
          <w:rFonts w:ascii="Calibri Light" w:hAnsi="Calibri Light" w:cs="Calibri Light"/>
        </w:rPr>
        <w:t>allow</w:t>
      </w:r>
      <w:proofErr w:type="spellEnd"/>
      <w:r w:rsidR="00C91C8B" w:rsidRPr="00757705">
        <w:rPr>
          <w:rFonts w:ascii="Calibri Light" w:hAnsi="Calibri Light" w:cs="Calibri Light"/>
        </w:rPr>
        <w:t xml:space="preserve"> </w:t>
      </w:r>
      <w:proofErr w:type="spellStart"/>
      <w:r w:rsidR="00C91C8B" w:rsidRPr="00757705">
        <w:rPr>
          <w:rFonts w:ascii="Calibri Light" w:hAnsi="Calibri Light" w:cs="Calibri Light"/>
        </w:rPr>
        <w:t>admins</w:t>
      </w:r>
      <w:proofErr w:type="spellEnd"/>
      <w:r w:rsidR="00C91C8B" w:rsidRPr="00757705">
        <w:rPr>
          <w:rFonts w:ascii="Calibri Light" w:hAnsi="Calibri Light" w:cs="Calibri Light"/>
        </w:rPr>
        <w:t xml:space="preserve"> </w:t>
      </w:r>
      <w:proofErr w:type="spellStart"/>
      <w:r w:rsidR="00C91C8B" w:rsidRPr="00757705">
        <w:rPr>
          <w:rFonts w:ascii="Calibri Light" w:hAnsi="Calibri Light" w:cs="Calibri Light"/>
        </w:rPr>
        <w:t>to</w:t>
      </w:r>
      <w:proofErr w:type="spellEnd"/>
      <w:r w:rsidR="00C91C8B" w:rsidRPr="00757705">
        <w:rPr>
          <w:rFonts w:ascii="Calibri Light" w:hAnsi="Calibri Light" w:cs="Calibri Light"/>
        </w:rPr>
        <w:t xml:space="preserve"> view, </w:t>
      </w:r>
      <w:proofErr w:type="spellStart"/>
      <w:r w:rsidR="00C91C8B" w:rsidRPr="00757705">
        <w:rPr>
          <w:rFonts w:ascii="Calibri Light" w:hAnsi="Calibri Light" w:cs="Calibri Light"/>
        </w:rPr>
        <w:t>edit</w:t>
      </w:r>
      <w:proofErr w:type="spellEnd"/>
      <w:r w:rsidR="00C91C8B" w:rsidRPr="00757705">
        <w:rPr>
          <w:rFonts w:ascii="Calibri Light" w:hAnsi="Calibri Light" w:cs="Calibri Light"/>
        </w:rPr>
        <w:t xml:space="preserve">, </w:t>
      </w:r>
      <w:proofErr w:type="spellStart"/>
      <w:r w:rsidR="00C91C8B" w:rsidRPr="00757705">
        <w:rPr>
          <w:rFonts w:ascii="Calibri Light" w:hAnsi="Calibri Light" w:cs="Calibri Light"/>
        </w:rPr>
        <w:t>and</w:t>
      </w:r>
      <w:proofErr w:type="spellEnd"/>
      <w:r w:rsidR="00C91C8B" w:rsidRPr="00757705">
        <w:rPr>
          <w:rFonts w:ascii="Calibri Light" w:hAnsi="Calibri Light" w:cs="Calibri Light"/>
        </w:rPr>
        <w:t xml:space="preserve"> delete rooms </w:t>
      </w:r>
      <w:proofErr w:type="spellStart"/>
      <w:r w:rsidR="00C91C8B" w:rsidRPr="00757705">
        <w:rPr>
          <w:rFonts w:ascii="Calibri Light" w:hAnsi="Calibri Light" w:cs="Calibri Light"/>
        </w:rPr>
        <w:t>and</w:t>
      </w:r>
      <w:proofErr w:type="spellEnd"/>
      <w:r w:rsidR="00C91C8B" w:rsidRPr="00757705">
        <w:rPr>
          <w:rFonts w:ascii="Calibri Light" w:hAnsi="Calibri Light" w:cs="Calibri Light"/>
        </w:rPr>
        <w:t xml:space="preserve"> manage users </w:t>
      </w:r>
      <w:proofErr w:type="spellStart"/>
      <w:r w:rsidR="00C91C8B" w:rsidRPr="00757705">
        <w:rPr>
          <w:rFonts w:ascii="Calibri Light" w:hAnsi="Calibri Light" w:cs="Calibri Light"/>
        </w:rPr>
        <w:t>and</w:t>
      </w:r>
      <w:proofErr w:type="spellEnd"/>
      <w:r w:rsidR="00C91C8B" w:rsidRPr="00757705">
        <w:rPr>
          <w:rFonts w:ascii="Calibri Light" w:hAnsi="Calibri Light" w:cs="Calibri Light"/>
        </w:rPr>
        <w:t xml:space="preserve"> </w:t>
      </w:r>
      <w:proofErr w:type="spellStart"/>
      <w:r w:rsidR="00C91C8B" w:rsidRPr="00757705">
        <w:rPr>
          <w:rFonts w:ascii="Calibri Light" w:hAnsi="Calibri Light" w:cs="Calibri Light"/>
        </w:rPr>
        <w:t>roles</w:t>
      </w:r>
      <w:proofErr w:type="spellEnd"/>
      <w:r w:rsidR="00C91C8B" w:rsidRPr="00757705">
        <w:rPr>
          <w:rFonts w:ascii="Calibri Light" w:hAnsi="Calibri Light" w:cs="Calibri Light"/>
        </w:rPr>
        <w:t>.</w:t>
      </w:r>
    </w:p>
    <w:p w14:paraId="577AF471" w14:textId="5F3EE360" w:rsidR="00DB2220" w:rsidRPr="00757705" w:rsidRDefault="00C91C8B" w:rsidP="00C91C8B">
      <w:pPr>
        <w:pStyle w:val="Plattetekst"/>
        <w:rPr>
          <w:rFonts w:ascii="Calibri Light" w:hAnsi="Calibri Light" w:cs="Calibri Light"/>
          <w:color w:val="4F81BD" w:themeColor="accent1"/>
        </w:rPr>
      </w:pPr>
      <w:r w:rsidRPr="00757705">
        <w:rPr>
          <w:rFonts w:ascii="Calibri Light" w:hAnsi="Calibri Light" w:cs="Calibri Light"/>
          <w:color w:val="4F81BD" w:themeColor="accent1"/>
        </w:rPr>
        <w:t xml:space="preserve"> </w:t>
      </w:r>
    </w:p>
    <w:p w14:paraId="30D79922" w14:textId="1256A05F" w:rsidR="00DB2220" w:rsidRPr="00757705" w:rsidRDefault="4F3B4C81" w:rsidP="00DB2220">
      <w:pPr>
        <w:pStyle w:val="Kop1"/>
        <w:jc w:val="left"/>
        <w:rPr>
          <w:rFonts w:ascii="Calibri Light" w:hAnsi="Calibri Light" w:cs="Calibri Light"/>
          <w:color w:val="4F80BD"/>
          <w:sz w:val="32"/>
        </w:rPr>
      </w:pPr>
      <w:bookmarkStart w:id="30" w:name="__RefHeading__411_1396799281"/>
      <w:bookmarkStart w:id="31" w:name="_Toc312869856"/>
      <w:bookmarkStart w:id="32" w:name="_Toc12197136"/>
      <w:bookmarkEnd w:id="30"/>
      <w:bookmarkEnd w:id="31"/>
      <w:r w:rsidRPr="00757705">
        <w:rPr>
          <w:rFonts w:ascii="Calibri Light" w:hAnsi="Calibri Light" w:cs="Calibri Light"/>
          <w:color w:val="4F80BD"/>
          <w:sz w:val="32"/>
        </w:rPr>
        <w:t xml:space="preserve">5. </w:t>
      </w:r>
      <w:r w:rsidR="00271A43" w:rsidRPr="00757705">
        <w:rPr>
          <w:rFonts w:ascii="Calibri Light" w:hAnsi="Calibri Light" w:cs="Calibri Light"/>
          <w:color w:val="4F80BD"/>
          <w:sz w:val="32"/>
        </w:rPr>
        <w:t>Informatie architectuur</w:t>
      </w:r>
      <w:bookmarkEnd w:id="32"/>
      <w:r w:rsidR="2786FD70" w:rsidRPr="00757705">
        <w:rPr>
          <w:rFonts w:ascii="Calibri Light" w:hAnsi="Calibri Light" w:cs="Calibri Light"/>
          <w:color w:val="4F80BD"/>
          <w:sz w:val="32"/>
        </w:rPr>
        <w:t xml:space="preserve"> </w:t>
      </w:r>
    </w:p>
    <w:p w14:paraId="557BAFCA" w14:textId="14EA9B6E" w:rsidR="00CE5B35" w:rsidRPr="00757705" w:rsidRDefault="00C91C8B" w:rsidP="00C91C8B">
      <w:pPr>
        <w:pStyle w:val="Plattetekst"/>
        <w:rPr>
          <w:rFonts w:ascii="Calibri Light" w:hAnsi="Calibri Light" w:cs="Calibri Light"/>
        </w:rPr>
      </w:pPr>
      <w:r w:rsidRPr="00757705">
        <w:rPr>
          <w:rFonts w:ascii="Calibri Light" w:hAnsi="Calibri Light" w:cs="Calibri Light"/>
        </w:rPr>
        <w:t xml:space="preserve">The website </w:t>
      </w:r>
      <w:proofErr w:type="spellStart"/>
      <w:r w:rsidRPr="00757705">
        <w:rPr>
          <w:rFonts w:ascii="Calibri Light" w:hAnsi="Calibri Light" w:cs="Calibri Light"/>
        </w:rPr>
        <w:t>will</w:t>
      </w:r>
      <w:proofErr w:type="spellEnd"/>
      <w:r w:rsidRPr="00757705">
        <w:rPr>
          <w:rFonts w:ascii="Calibri Light" w:hAnsi="Calibri Light" w:cs="Calibri Light"/>
        </w:rPr>
        <w:t xml:space="preserve"> </w:t>
      </w:r>
      <w:proofErr w:type="spellStart"/>
      <w:r w:rsidRPr="00757705">
        <w:rPr>
          <w:rFonts w:ascii="Calibri Light" w:hAnsi="Calibri Light" w:cs="Calibri Light"/>
        </w:rPr>
        <w:t>be</w:t>
      </w:r>
      <w:proofErr w:type="spellEnd"/>
      <w:r w:rsidRPr="00757705">
        <w:rPr>
          <w:rFonts w:ascii="Calibri Light" w:hAnsi="Calibri Light" w:cs="Calibri Light"/>
        </w:rPr>
        <w:t xml:space="preserve"> made </w:t>
      </w:r>
      <w:proofErr w:type="spellStart"/>
      <w:r w:rsidRPr="00757705">
        <w:rPr>
          <w:rFonts w:ascii="Calibri Light" w:hAnsi="Calibri Light" w:cs="Calibri Light"/>
        </w:rPr>
        <w:t>with</w:t>
      </w:r>
      <w:proofErr w:type="spellEnd"/>
      <w:r w:rsidRPr="00757705">
        <w:rPr>
          <w:rFonts w:ascii="Calibri Light" w:hAnsi="Calibri Light" w:cs="Calibri Light"/>
        </w:rPr>
        <w:t xml:space="preserve"> </w:t>
      </w:r>
      <w:proofErr w:type="spellStart"/>
      <w:r w:rsidRPr="00757705">
        <w:rPr>
          <w:rFonts w:ascii="Calibri Light" w:hAnsi="Calibri Light" w:cs="Calibri Light"/>
        </w:rPr>
        <w:t>symfony</w:t>
      </w:r>
      <w:proofErr w:type="spellEnd"/>
      <w:r w:rsidRPr="00757705">
        <w:rPr>
          <w:rFonts w:ascii="Calibri Light" w:hAnsi="Calibri Light" w:cs="Calibri Light"/>
        </w:rPr>
        <w:t>.</w:t>
      </w:r>
      <w:bookmarkStart w:id="33" w:name="__RefHeading__413_1396799281"/>
      <w:bookmarkStart w:id="34" w:name="_Toc312869857"/>
      <w:bookmarkEnd w:id="33"/>
      <w:bookmarkEnd w:id="34"/>
    </w:p>
    <w:p w14:paraId="5E785416" w14:textId="77777777" w:rsidR="00CE5B35" w:rsidRPr="00757705" w:rsidRDefault="00CE5B35" w:rsidP="00D1722B">
      <w:pPr>
        <w:pStyle w:val="Kop2"/>
        <w:numPr>
          <w:ilvl w:val="0"/>
          <w:numId w:val="0"/>
        </w:numPr>
        <w:rPr>
          <w:rFonts w:ascii="Calibri Light" w:hAnsi="Calibri Light" w:cs="Calibri Light"/>
          <w:color w:val="4F81BD" w:themeColor="accent1"/>
        </w:rPr>
      </w:pPr>
    </w:p>
    <w:p w14:paraId="7E647F9D" w14:textId="1FCA234D" w:rsidR="00DB2220" w:rsidRPr="00757705" w:rsidRDefault="00DB2220" w:rsidP="00D1722B">
      <w:pPr>
        <w:pStyle w:val="Kop2"/>
        <w:numPr>
          <w:ilvl w:val="0"/>
          <w:numId w:val="0"/>
        </w:numPr>
        <w:rPr>
          <w:rFonts w:ascii="Calibri Light" w:hAnsi="Calibri Light" w:cs="Calibri Light"/>
          <w:color w:val="4F81BD" w:themeColor="accent1"/>
        </w:rPr>
      </w:pPr>
      <w:bookmarkStart w:id="35" w:name="_Toc12197137"/>
      <w:r w:rsidRPr="00757705">
        <w:rPr>
          <w:rFonts w:ascii="Calibri Light" w:hAnsi="Calibri Light" w:cs="Calibri Light"/>
          <w:color w:val="4F81BD" w:themeColor="accent1"/>
        </w:rPr>
        <w:t xml:space="preserve">6 Plan </w:t>
      </w:r>
      <w:r w:rsidR="007836F2" w:rsidRPr="00757705">
        <w:rPr>
          <w:rFonts w:ascii="Calibri Light" w:hAnsi="Calibri Light" w:cs="Calibri Light"/>
          <w:color w:val="4F81BD" w:themeColor="accent1"/>
        </w:rPr>
        <w:t>van a</w:t>
      </w:r>
      <w:r w:rsidR="00C91C8B" w:rsidRPr="00757705">
        <w:rPr>
          <w:rFonts w:ascii="Calibri Light" w:hAnsi="Calibri Light" w:cs="Calibri Light"/>
          <w:color w:val="4F81BD" w:themeColor="accent1"/>
        </w:rPr>
        <w:t>ction</w:t>
      </w:r>
      <w:bookmarkEnd w:id="35"/>
    </w:p>
    <w:p w14:paraId="7080B2DA" w14:textId="77777777" w:rsidR="00DB2220" w:rsidRPr="00757705" w:rsidRDefault="00DB2220" w:rsidP="00DB2220">
      <w:pPr>
        <w:rPr>
          <w:rFonts w:ascii="Calibri Light" w:hAnsi="Calibri Light" w:cs="Calibri Light"/>
          <w:color w:val="000000" w:themeColor="text1"/>
        </w:rPr>
      </w:pPr>
    </w:p>
    <w:p w14:paraId="4F003C22" w14:textId="493CF8EB" w:rsidR="31A27A08" w:rsidRPr="00757705" w:rsidRDefault="31A27A08" w:rsidP="31A27A08">
      <w:pPr>
        <w:pStyle w:val="Kop2"/>
        <w:numPr>
          <w:ilvl w:val="1"/>
          <w:numId w:val="2"/>
        </w:numPr>
        <w:rPr>
          <w:rFonts w:ascii="Calibri Light" w:hAnsi="Calibri Light" w:cs="Calibri Light"/>
          <w:color w:val="4F81BD" w:themeColor="accent1"/>
        </w:rPr>
      </w:pPr>
      <w:bookmarkStart w:id="36" w:name="_Toc12197138"/>
      <w:r w:rsidRPr="00757705">
        <w:rPr>
          <w:rFonts w:ascii="Calibri Light" w:hAnsi="Calibri Light" w:cs="Calibri Light"/>
          <w:color w:val="4F81BD" w:themeColor="accent1"/>
        </w:rPr>
        <w:t xml:space="preserve">6.1 </w:t>
      </w:r>
      <w:proofErr w:type="spellStart"/>
      <w:r w:rsidR="00C91C8B" w:rsidRPr="00757705">
        <w:rPr>
          <w:rFonts w:ascii="Calibri Light" w:hAnsi="Calibri Light" w:cs="Calibri Light"/>
          <w:color w:val="4F81BD" w:themeColor="accent1"/>
        </w:rPr>
        <w:t>Products</w:t>
      </w:r>
      <w:proofErr w:type="spellEnd"/>
      <w:r w:rsidR="00C91C8B" w:rsidRPr="00757705">
        <w:rPr>
          <w:rFonts w:ascii="Calibri Light" w:hAnsi="Calibri Light" w:cs="Calibri Light"/>
          <w:color w:val="4F81BD" w:themeColor="accent1"/>
        </w:rPr>
        <w:t xml:space="preserve"> </w:t>
      </w:r>
      <w:proofErr w:type="spellStart"/>
      <w:r w:rsidR="00C91C8B" w:rsidRPr="00757705">
        <w:rPr>
          <w:rFonts w:ascii="Calibri Light" w:hAnsi="Calibri Light" w:cs="Calibri Light"/>
          <w:color w:val="4F81BD" w:themeColor="accent1"/>
        </w:rPr>
        <w:t>to</w:t>
      </w:r>
      <w:proofErr w:type="spellEnd"/>
      <w:r w:rsidR="00C91C8B" w:rsidRPr="00757705">
        <w:rPr>
          <w:rFonts w:ascii="Calibri Light" w:hAnsi="Calibri Light" w:cs="Calibri Light"/>
          <w:color w:val="4F81BD" w:themeColor="accent1"/>
        </w:rPr>
        <w:t xml:space="preserve"> </w:t>
      </w:r>
      <w:proofErr w:type="spellStart"/>
      <w:r w:rsidR="00C91C8B" w:rsidRPr="00757705">
        <w:rPr>
          <w:rFonts w:ascii="Calibri Light" w:hAnsi="Calibri Light" w:cs="Calibri Light"/>
          <w:color w:val="4F81BD" w:themeColor="accent1"/>
        </w:rPr>
        <w:t>deliver</w:t>
      </w:r>
      <w:bookmarkEnd w:id="36"/>
      <w:proofErr w:type="spellEnd"/>
    </w:p>
    <w:p w14:paraId="41367AC4" w14:textId="5BDF01AE" w:rsidR="00F25EC1" w:rsidRPr="00757705" w:rsidRDefault="00C91C8B" w:rsidP="00F25EC1">
      <w:pPr>
        <w:numPr>
          <w:ilvl w:val="0"/>
          <w:numId w:val="3"/>
        </w:numPr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757705">
        <w:rPr>
          <w:rFonts w:ascii="Calibri Light" w:hAnsi="Calibri Light" w:cs="Calibri Light"/>
          <w:color w:val="000000" w:themeColor="text1"/>
          <w:sz w:val="22"/>
          <w:szCs w:val="22"/>
        </w:rPr>
        <w:t xml:space="preserve">Information </w:t>
      </w:r>
      <w:proofErr w:type="spellStart"/>
      <w:r w:rsidRPr="00757705">
        <w:rPr>
          <w:rFonts w:ascii="Calibri Light" w:hAnsi="Calibri Light" w:cs="Calibri Light"/>
          <w:color w:val="000000" w:themeColor="text1"/>
          <w:sz w:val="22"/>
          <w:szCs w:val="22"/>
        </w:rPr>
        <w:t>requirements</w:t>
      </w:r>
      <w:proofErr w:type="spellEnd"/>
      <w:r w:rsidR="007836F2" w:rsidRPr="00757705">
        <w:rPr>
          <w:rFonts w:ascii="Calibri Light" w:hAnsi="Calibri Light" w:cs="Calibri Light"/>
          <w:color w:val="000000" w:themeColor="text1"/>
          <w:sz w:val="22"/>
          <w:szCs w:val="22"/>
        </w:rPr>
        <w:t>;</w:t>
      </w:r>
    </w:p>
    <w:p w14:paraId="225918FC" w14:textId="6F6FEDB0" w:rsidR="0501EFA3" w:rsidRPr="00757705" w:rsidRDefault="0501EFA3" w:rsidP="0501EFA3">
      <w:pPr>
        <w:numPr>
          <w:ilvl w:val="0"/>
          <w:numId w:val="3"/>
        </w:numPr>
        <w:rPr>
          <w:rFonts w:ascii="Calibri Light" w:hAnsi="Calibri Light" w:cs="Calibri Light"/>
          <w:color w:val="000000" w:themeColor="text1"/>
          <w:sz w:val="22"/>
          <w:szCs w:val="22"/>
        </w:rPr>
      </w:pPr>
      <w:proofErr w:type="spellStart"/>
      <w:r w:rsidRPr="00757705">
        <w:rPr>
          <w:rFonts w:ascii="Calibri Light" w:hAnsi="Calibri Light" w:cs="Calibri Light"/>
          <w:color w:val="000000" w:themeColor="text1"/>
          <w:sz w:val="22"/>
          <w:szCs w:val="22"/>
        </w:rPr>
        <w:t>Function</w:t>
      </w:r>
      <w:r w:rsidR="00C91C8B" w:rsidRPr="00757705">
        <w:rPr>
          <w:rFonts w:ascii="Calibri Light" w:hAnsi="Calibri Light" w:cs="Calibri Light"/>
          <w:color w:val="000000" w:themeColor="text1"/>
          <w:sz w:val="22"/>
          <w:szCs w:val="22"/>
        </w:rPr>
        <w:t>al</w:t>
      </w:r>
      <w:proofErr w:type="spellEnd"/>
      <w:r w:rsidR="00C91C8B" w:rsidRPr="00757705">
        <w:rPr>
          <w:rFonts w:ascii="Calibri Light" w:hAnsi="Calibri Light" w:cs="Calibri Light"/>
          <w:color w:val="000000" w:themeColor="text1"/>
          <w:sz w:val="22"/>
          <w:szCs w:val="22"/>
        </w:rPr>
        <w:t xml:space="preserve"> design</w:t>
      </w:r>
      <w:r w:rsidR="007836F2" w:rsidRPr="00757705">
        <w:rPr>
          <w:rFonts w:ascii="Calibri Light" w:hAnsi="Calibri Light" w:cs="Calibri Light"/>
          <w:color w:val="000000" w:themeColor="text1"/>
          <w:sz w:val="22"/>
          <w:szCs w:val="22"/>
        </w:rPr>
        <w:t>;</w:t>
      </w:r>
    </w:p>
    <w:p w14:paraId="1796A44D" w14:textId="7AC8CFCE" w:rsidR="2B962BE2" w:rsidRPr="00757705" w:rsidRDefault="2B962BE2" w:rsidP="2B962BE2">
      <w:pPr>
        <w:numPr>
          <w:ilvl w:val="0"/>
          <w:numId w:val="3"/>
        </w:numPr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757705">
        <w:rPr>
          <w:rFonts w:ascii="Calibri Light" w:hAnsi="Calibri Light" w:cs="Calibri Light"/>
          <w:color w:val="000000" w:themeColor="text1"/>
          <w:sz w:val="22"/>
          <w:szCs w:val="22"/>
        </w:rPr>
        <w:t>Techni</w:t>
      </w:r>
      <w:r w:rsidR="00C91C8B" w:rsidRPr="00757705">
        <w:rPr>
          <w:rFonts w:ascii="Calibri Light" w:hAnsi="Calibri Light" w:cs="Calibri Light"/>
          <w:color w:val="000000" w:themeColor="text1"/>
          <w:sz w:val="22"/>
          <w:szCs w:val="22"/>
        </w:rPr>
        <w:t>cal design</w:t>
      </w:r>
      <w:r w:rsidR="007836F2" w:rsidRPr="00757705">
        <w:rPr>
          <w:rFonts w:ascii="Calibri Light" w:hAnsi="Calibri Light" w:cs="Calibri Light"/>
          <w:color w:val="000000" w:themeColor="text1"/>
          <w:sz w:val="22"/>
          <w:szCs w:val="22"/>
        </w:rPr>
        <w:t>;</w:t>
      </w:r>
    </w:p>
    <w:p w14:paraId="4A7268A9" w14:textId="1CED4B2E" w:rsidR="00DB2220" w:rsidRPr="00757705" w:rsidRDefault="00C91C8B" w:rsidP="00DB2220">
      <w:pPr>
        <w:numPr>
          <w:ilvl w:val="0"/>
          <w:numId w:val="3"/>
        </w:numPr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757705">
        <w:rPr>
          <w:rFonts w:ascii="Calibri Light" w:hAnsi="Calibri Light" w:cs="Calibri Light"/>
          <w:color w:val="000000" w:themeColor="text1"/>
          <w:sz w:val="22"/>
          <w:szCs w:val="22"/>
        </w:rPr>
        <w:t>development</w:t>
      </w:r>
      <w:r w:rsidR="007836F2" w:rsidRPr="00757705">
        <w:rPr>
          <w:rFonts w:ascii="Calibri Light" w:hAnsi="Calibri Light" w:cs="Calibri Light"/>
          <w:color w:val="000000" w:themeColor="text1"/>
          <w:sz w:val="22"/>
          <w:szCs w:val="22"/>
        </w:rPr>
        <w:t>;</w:t>
      </w:r>
    </w:p>
    <w:p w14:paraId="1033B362" w14:textId="1DE7DA8A" w:rsidR="45AC5B6E" w:rsidRPr="00757705" w:rsidRDefault="45AC5B6E" w:rsidP="45AC5B6E">
      <w:pPr>
        <w:numPr>
          <w:ilvl w:val="0"/>
          <w:numId w:val="3"/>
        </w:numPr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757705">
        <w:rPr>
          <w:rFonts w:ascii="Calibri Light" w:hAnsi="Calibri Light" w:cs="Calibri Light"/>
          <w:color w:val="000000" w:themeColor="text1"/>
          <w:sz w:val="22"/>
          <w:szCs w:val="22"/>
        </w:rPr>
        <w:t>Test R</w:t>
      </w:r>
      <w:r w:rsidR="00C91C8B" w:rsidRPr="00757705">
        <w:rPr>
          <w:rFonts w:ascii="Calibri Light" w:hAnsi="Calibri Light" w:cs="Calibri Light"/>
          <w:color w:val="000000" w:themeColor="text1"/>
          <w:sz w:val="22"/>
          <w:szCs w:val="22"/>
        </w:rPr>
        <w:t>eport</w:t>
      </w:r>
      <w:r w:rsidR="007836F2" w:rsidRPr="00757705">
        <w:rPr>
          <w:rFonts w:ascii="Calibri Light" w:hAnsi="Calibri Light" w:cs="Calibri Light"/>
          <w:color w:val="000000" w:themeColor="text1"/>
          <w:sz w:val="22"/>
          <w:szCs w:val="22"/>
        </w:rPr>
        <w:t>.</w:t>
      </w:r>
    </w:p>
    <w:p w14:paraId="232168C9" w14:textId="77777777" w:rsidR="00DB2220" w:rsidRPr="00757705" w:rsidRDefault="00DB2220" w:rsidP="00DB2220">
      <w:pPr>
        <w:rPr>
          <w:rFonts w:ascii="Calibri Light" w:hAnsi="Calibri Light" w:cs="Calibri Light"/>
          <w:color w:val="000000" w:themeColor="text1"/>
        </w:rPr>
      </w:pPr>
    </w:p>
    <w:p w14:paraId="5D8FD1D0" w14:textId="74BD911E" w:rsidR="009B6A51" w:rsidRPr="00757705" w:rsidRDefault="00DB2220" w:rsidP="009B6A51">
      <w:pPr>
        <w:pStyle w:val="Kop2"/>
        <w:numPr>
          <w:ilvl w:val="1"/>
          <w:numId w:val="2"/>
        </w:numPr>
        <w:rPr>
          <w:rFonts w:ascii="Calibri Light" w:hAnsi="Calibri Light" w:cs="Calibri Light"/>
          <w:color w:val="4F81BD" w:themeColor="accent1"/>
        </w:rPr>
      </w:pPr>
      <w:bookmarkStart w:id="37" w:name="__RefHeading__417_1396799281"/>
      <w:bookmarkStart w:id="38" w:name="_Toc312869859"/>
      <w:bookmarkStart w:id="39" w:name="_Toc12197139"/>
      <w:bookmarkEnd w:id="37"/>
      <w:bookmarkEnd w:id="38"/>
      <w:r w:rsidRPr="00757705">
        <w:rPr>
          <w:rFonts w:ascii="Calibri Light" w:hAnsi="Calibri Light" w:cs="Calibri Light"/>
          <w:color w:val="4F81BD" w:themeColor="accent1"/>
        </w:rPr>
        <w:t>6.2 Planning</w:t>
      </w:r>
      <w:bookmarkStart w:id="40" w:name="__RefHeading__419_1396799281"/>
      <w:bookmarkStart w:id="41" w:name="_Toc312869860"/>
      <w:bookmarkEnd w:id="39"/>
      <w:bookmarkEnd w:id="40"/>
      <w:bookmarkEnd w:id="41"/>
    </w:p>
    <w:p w14:paraId="600E6580" w14:textId="559101EE" w:rsidR="00AA701E" w:rsidRPr="00757705" w:rsidRDefault="00AA701E" w:rsidP="00AA701E">
      <w:pPr>
        <w:pStyle w:val="Plattetekst"/>
        <w:numPr>
          <w:ilvl w:val="0"/>
          <w:numId w:val="5"/>
        </w:numPr>
        <w:rPr>
          <w:rFonts w:ascii="Calibri Light" w:hAnsi="Calibri Light" w:cs="Calibri Light"/>
        </w:rPr>
      </w:pPr>
      <w:r w:rsidRPr="00757705">
        <w:rPr>
          <w:rFonts w:ascii="Calibri Light" w:hAnsi="Calibri Light" w:cs="Calibri Light"/>
        </w:rPr>
        <w:t>Realisatie;</w:t>
      </w:r>
    </w:p>
    <w:p w14:paraId="277521FD" w14:textId="7839E4E0" w:rsidR="009B6A51" w:rsidRPr="00757705" w:rsidRDefault="009B6A51" w:rsidP="009B6A51">
      <w:pPr>
        <w:pStyle w:val="Plattetekst"/>
        <w:numPr>
          <w:ilvl w:val="0"/>
          <w:numId w:val="5"/>
        </w:numPr>
        <w:rPr>
          <w:rFonts w:ascii="Calibri Light" w:hAnsi="Calibri Light" w:cs="Calibri Light"/>
        </w:rPr>
      </w:pPr>
      <w:r w:rsidRPr="00757705">
        <w:rPr>
          <w:rFonts w:ascii="Calibri Light" w:hAnsi="Calibri Light" w:cs="Calibri Light"/>
        </w:rPr>
        <w:t>Informatiebehoefte;</w:t>
      </w:r>
    </w:p>
    <w:p w14:paraId="5D1C1A94" w14:textId="26311909" w:rsidR="009B6A51" w:rsidRPr="00757705" w:rsidRDefault="009B6A51" w:rsidP="009B6A51">
      <w:pPr>
        <w:pStyle w:val="Plattetekst"/>
        <w:numPr>
          <w:ilvl w:val="0"/>
          <w:numId w:val="5"/>
        </w:numPr>
        <w:rPr>
          <w:rFonts w:ascii="Calibri Light" w:hAnsi="Calibri Light" w:cs="Calibri Light"/>
        </w:rPr>
      </w:pPr>
      <w:r w:rsidRPr="00757705">
        <w:rPr>
          <w:rFonts w:ascii="Calibri Light" w:hAnsi="Calibri Light" w:cs="Calibri Light"/>
        </w:rPr>
        <w:t>Functioneel Ontwerp</w:t>
      </w:r>
      <w:r w:rsidR="00AA701E" w:rsidRPr="00757705">
        <w:rPr>
          <w:rFonts w:ascii="Calibri Light" w:hAnsi="Calibri Light" w:cs="Calibri Light"/>
        </w:rPr>
        <w:t>;</w:t>
      </w:r>
    </w:p>
    <w:p w14:paraId="42A62464" w14:textId="6B99C530" w:rsidR="009B6A51" w:rsidRPr="00757705" w:rsidRDefault="009B6A51" w:rsidP="009B6A51">
      <w:pPr>
        <w:pStyle w:val="Plattetekst"/>
        <w:numPr>
          <w:ilvl w:val="0"/>
          <w:numId w:val="5"/>
        </w:numPr>
        <w:rPr>
          <w:rFonts w:ascii="Calibri Light" w:hAnsi="Calibri Light" w:cs="Calibri Light"/>
        </w:rPr>
      </w:pPr>
      <w:r w:rsidRPr="00757705">
        <w:rPr>
          <w:rFonts w:ascii="Calibri Light" w:hAnsi="Calibri Light" w:cs="Calibri Light"/>
        </w:rPr>
        <w:t>Technisch Ontwerp;</w:t>
      </w:r>
    </w:p>
    <w:p w14:paraId="2F6A6FB2" w14:textId="666F5D18" w:rsidR="009B6A51" w:rsidRPr="00757705" w:rsidRDefault="009B6A51" w:rsidP="009B6A51">
      <w:pPr>
        <w:pStyle w:val="Plattetekst"/>
        <w:numPr>
          <w:ilvl w:val="0"/>
          <w:numId w:val="5"/>
        </w:numPr>
        <w:rPr>
          <w:rFonts w:ascii="Calibri Light" w:hAnsi="Calibri Light" w:cs="Calibri Light"/>
        </w:rPr>
      </w:pPr>
      <w:r w:rsidRPr="00757705">
        <w:rPr>
          <w:rFonts w:ascii="Calibri Light" w:hAnsi="Calibri Light" w:cs="Calibri Light"/>
        </w:rPr>
        <w:t>Test rapport</w:t>
      </w:r>
      <w:r w:rsidR="00AA701E" w:rsidRPr="00757705">
        <w:rPr>
          <w:rFonts w:ascii="Calibri Light" w:hAnsi="Calibri Light" w:cs="Calibri Light"/>
        </w:rPr>
        <w:t>.</w:t>
      </w:r>
    </w:p>
    <w:p w14:paraId="6C4861F3" w14:textId="77777777" w:rsidR="009B6A51" w:rsidRPr="00757705" w:rsidRDefault="009B6A51" w:rsidP="009B6A51">
      <w:pPr>
        <w:pStyle w:val="Plattetekst"/>
        <w:rPr>
          <w:rFonts w:ascii="Calibri Light" w:hAnsi="Calibri Light" w:cs="Calibri Light"/>
        </w:rPr>
      </w:pPr>
    </w:p>
    <w:p w14:paraId="41DD3FFA" w14:textId="67A0005B" w:rsidR="00DB2220" w:rsidRPr="00757705" w:rsidRDefault="2786FD70" w:rsidP="0A66ECB3">
      <w:pPr>
        <w:pStyle w:val="Kop2"/>
        <w:numPr>
          <w:ilvl w:val="1"/>
          <w:numId w:val="0"/>
        </w:numPr>
        <w:rPr>
          <w:rFonts w:ascii="Calibri Light" w:hAnsi="Calibri Light" w:cs="Calibri Light"/>
          <w:color w:val="4F80BD"/>
        </w:rPr>
      </w:pPr>
      <w:bookmarkStart w:id="42" w:name="_Toc12197140"/>
      <w:r w:rsidRPr="00757705">
        <w:rPr>
          <w:rFonts w:ascii="Calibri Light" w:hAnsi="Calibri Light" w:cs="Calibri Light"/>
          <w:color w:val="4F80BD"/>
        </w:rPr>
        <w:t xml:space="preserve">6.3. </w:t>
      </w:r>
      <w:proofErr w:type="spellStart"/>
      <w:r w:rsidR="00C91C8B" w:rsidRPr="00757705">
        <w:rPr>
          <w:rFonts w:ascii="Calibri Light" w:hAnsi="Calibri Light" w:cs="Calibri Light"/>
          <w:color w:val="4F80BD"/>
        </w:rPr>
        <w:t>necessitities</w:t>
      </w:r>
      <w:bookmarkEnd w:id="42"/>
      <w:proofErr w:type="spellEnd"/>
    </w:p>
    <w:p w14:paraId="0F07416F" w14:textId="14C5C6D4" w:rsidR="00877B72" w:rsidRPr="00757705" w:rsidRDefault="00C91C8B" w:rsidP="6FA3A8D5">
      <w:pPr>
        <w:pStyle w:val="Plattetekst"/>
        <w:rPr>
          <w:rFonts w:ascii="Calibri Light" w:eastAsia="Calibri" w:hAnsi="Calibri Light" w:cs="Calibri Light"/>
        </w:rPr>
      </w:pPr>
      <w:r w:rsidRPr="00757705">
        <w:rPr>
          <w:rFonts w:ascii="Calibri Light" w:eastAsia="Calibri" w:hAnsi="Calibri Light" w:cs="Calibri Light"/>
        </w:rPr>
        <w:lastRenderedPageBreak/>
        <w:t xml:space="preserve">A </w:t>
      </w:r>
      <w:proofErr w:type="spellStart"/>
      <w:r w:rsidRPr="00757705">
        <w:rPr>
          <w:rFonts w:ascii="Calibri Light" w:eastAsia="Calibri" w:hAnsi="Calibri Light" w:cs="Calibri Light"/>
        </w:rPr>
        <w:t>functioning</w:t>
      </w:r>
      <w:proofErr w:type="spellEnd"/>
      <w:r w:rsidRPr="00757705">
        <w:rPr>
          <w:rFonts w:ascii="Calibri Light" w:eastAsia="Calibri" w:hAnsi="Calibri Light" w:cs="Calibri Light"/>
        </w:rPr>
        <w:t xml:space="preserve"> laptop </w:t>
      </w:r>
      <w:proofErr w:type="spellStart"/>
      <w:r w:rsidRPr="00757705">
        <w:rPr>
          <w:rFonts w:ascii="Calibri Light" w:eastAsia="Calibri" w:hAnsi="Calibri Light" w:cs="Calibri Light"/>
        </w:rPr>
        <w:t>with</w:t>
      </w:r>
      <w:proofErr w:type="spellEnd"/>
      <w:r w:rsidRPr="00757705">
        <w:rPr>
          <w:rFonts w:ascii="Calibri Light" w:eastAsia="Calibri" w:hAnsi="Calibri Light" w:cs="Calibri Light"/>
        </w:rPr>
        <w:t xml:space="preserve"> </w:t>
      </w:r>
      <w:proofErr w:type="spellStart"/>
      <w:r w:rsidRPr="00757705">
        <w:rPr>
          <w:rFonts w:ascii="Calibri Light" w:eastAsia="Calibri" w:hAnsi="Calibri Light" w:cs="Calibri Light"/>
        </w:rPr>
        <w:t>an</w:t>
      </w:r>
      <w:proofErr w:type="spellEnd"/>
      <w:r w:rsidRPr="00757705">
        <w:rPr>
          <w:rFonts w:ascii="Calibri Light" w:eastAsia="Calibri" w:hAnsi="Calibri Light" w:cs="Calibri Light"/>
        </w:rPr>
        <w:t xml:space="preserve"> IDE </w:t>
      </w:r>
      <w:proofErr w:type="spellStart"/>
      <w:r w:rsidRPr="00757705">
        <w:rPr>
          <w:rFonts w:ascii="Calibri Light" w:eastAsia="Calibri" w:hAnsi="Calibri Light" w:cs="Calibri Light"/>
        </w:rPr>
        <w:t>and</w:t>
      </w:r>
      <w:proofErr w:type="spellEnd"/>
      <w:r w:rsidRPr="00757705">
        <w:rPr>
          <w:rFonts w:ascii="Calibri Light" w:eastAsia="Calibri" w:hAnsi="Calibri Light" w:cs="Calibri Light"/>
        </w:rPr>
        <w:t xml:space="preserve"> </w:t>
      </w:r>
      <w:proofErr w:type="spellStart"/>
      <w:r w:rsidRPr="00757705">
        <w:rPr>
          <w:rFonts w:ascii="Calibri Light" w:eastAsia="Calibri" w:hAnsi="Calibri Light" w:cs="Calibri Light"/>
        </w:rPr>
        <w:t>symfony</w:t>
      </w:r>
      <w:proofErr w:type="spellEnd"/>
      <w:r w:rsidRPr="00757705">
        <w:rPr>
          <w:rFonts w:ascii="Calibri Light" w:eastAsia="Calibri" w:hAnsi="Calibri Light" w:cs="Calibri Light"/>
        </w:rPr>
        <w:t>.</w:t>
      </w:r>
    </w:p>
    <w:sectPr w:rsidR="00877B72" w:rsidRPr="00757705" w:rsidSect="00B51B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DE27F" w14:textId="77777777" w:rsidR="00681D54" w:rsidRDefault="00681D54" w:rsidP="00DB2220">
      <w:r>
        <w:separator/>
      </w:r>
    </w:p>
  </w:endnote>
  <w:endnote w:type="continuationSeparator" w:id="0">
    <w:p w14:paraId="5B8040BB" w14:textId="77777777" w:rsidR="00681D54" w:rsidRDefault="00681D54" w:rsidP="00DB2220">
      <w:r>
        <w:continuationSeparator/>
      </w:r>
    </w:p>
  </w:endnote>
  <w:endnote w:type="continuationNotice" w:id="1">
    <w:p w14:paraId="54A79737" w14:textId="77777777" w:rsidR="00681D54" w:rsidRDefault="00681D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9504C" w14:textId="77777777" w:rsidR="00A340C3" w:rsidRDefault="00A340C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70931" w14:textId="2F146A4F" w:rsidR="000C6D5F" w:rsidRPr="009A234F" w:rsidRDefault="00C15E87" w:rsidP="00D22491">
    <w:pPr>
      <w:pStyle w:val="Voettekst"/>
      <w:pBdr>
        <w:top w:val="single" w:sz="4" w:space="1" w:color="auto"/>
      </w:pBdr>
      <w:rPr>
        <w:rFonts w:asciiTheme="minorHAnsi" w:hAnsiTheme="minorHAnsi" w:cstheme="minorBidi"/>
        <w:sz w:val="22"/>
        <w:szCs w:val="22"/>
      </w:rPr>
    </w:pPr>
    <w:bookmarkStart w:id="43" w:name="OLE_LINK4"/>
    <w:bookmarkStart w:id="44" w:name="OLE_LINK5"/>
    <w:proofErr w:type="spellStart"/>
    <w:r>
      <w:rPr>
        <w:rFonts w:asciiTheme="minorHAnsi" w:hAnsiTheme="minorHAnsi" w:cstheme="minorBidi"/>
        <w:sz w:val="22"/>
        <w:szCs w:val="22"/>
      </w:rPr>
      <w:t>Informational</w:t>
    </w:r>
    <w:proofErr w:type="spellEnd"/>
    <w:r>
      <w:rPr>
        <w:rFonts w:asciiTheme="minorHAnsi" w:hAnsiTheme="minorHAnsi" w:cstheme="minorBidi"/>
        <w:sz w:val="22"/>
        <w:szCs w:val="22"/>
      </w:rPr>
      <w:t xml:space="preserve"> </w:t>
    </w:r>
    <w:proofErr w:type="spellStart"/>
    <w:r>
      <w:rPr>
        <w:rFonts w:asciiTheme="minorHAnsi" w:hAnsiTheme="minorHAnsi" w:cstheme="minorBidi"/>
        <w:sz w:val="22"/>
        <w:szCs w:val="22"/>
      </w:rPr>
      <w:t>Requirements</w:t>
    </w:r>
    <w:proofErr w:type="spellEnd"/>
    <w:r w:rsidR="000C6D5F" w:rsidRPr="71507D1F">
      <w:rPr>
        <w:rFonts w:asciiTheme="minorHAnsi" w:hAnsiTheme="minorHAnsi" w:cstheme="minorBidi"/>
        <w:sz w:val="22"/>
        <w:szCs w:val="22"/>
      </w:rPr>
      <w:t xml:space="preserve"> </w:t>
    </w:r>
    <w:r>
      <w:rPr>
        <w:rFonts w:asciiTheme="minorHAnsi" w:hAnsiTheme="minorHAnsi" w:cstheme="minorBidi"/>
        <w:sz w:val="22"/>
        <w:szCs w:val="22"/>
      </w:rPr>
      <w:t>–</w:t>
    </w:r>
    <w:r w:rsidR="00E544EC">
      <w:rPr>
        <w:rFonts w:asciiTheme="minorHAnsi" w:hAnsiTheme="minorHAnsi" w:cstheme="minorBidi"/>
        <w:sz w:val="22"/>
        <w:szCs w:val="22"/>
      </w:rPr>
      <w:t xml:space="preserve"> </w:t>
    </w:r>
    <w:r w:rsidR="00AE2EDD">
      <w:rPr>
        <w:rFonts w:asciiTheme="minorHAnsi" w:hAnsiTheme="minorHAnsi" w:cstheme="minorBidi"/>
        <w:sz w:val="22"/>
        <w:szCs w:val="22"/>
      </w:rPr>
      <w:t>La</w:t>
    </w:r>
    <w:r>
      <w:rPr>
        <w:rFonts w:asciiTheme="minorHAnsi" w:hAnsiTheme="minorHAnsi" w:cstheme="minorBidi"/>
        <w:sz w:val="22"/>
        <w:szCs w:val="22"/>
      </w:rPr>
      <w:t xml:space="preserve"> </w:t>
    </w:r>
    <w:proofErr w:type="spellStart"/>
    <w:r w:rsidR="00AE2EDD">
      <w:rPr>
        <w:rFonts w:asciiTheme="minorHAnsi" w:hAnsiTheme="minorHAnsi" w:cstheme="minorBidi"/>
        <w:sz w:val="22"/>
        <w:szCs w:val="22"/>
      </w:rPr>
      <w:t>Casserai</w:t>
    </w:r>
    <w:proofErr w:type="spellEnd"/>
    <w:r w:rsidR="000C6D5F" w:rsidRPr="009A234F">
      <w:rPr>
        <w:rFonts w:asciiTheme="minorHAnsi" w:hAnsiTheme="minorHAnsi" w:cstheme="minorHAnsi"/>
        <w:sz w:val="22"/>
        <w:szCs w:val="22"/>
      </w:rPr>
      <w:tab/>
    </w:r>
    <w:r w:rsidR="000C6D5F" w:rsidRPr="009A234F">
      <w:rPr>
        <w:rFonts w:asciiTheme="minorHAnsi" w:hAnsiTheme="minorHAnsi" w:cstheme="minorHAnsi"/>
        <w:sz w:val="22"/>
        <w:szCs w:val="22"/>
      </w:rPr>
      <w:tab/>
    </w:r>
    <w:r w:rsidR="000C6D5F" w:rsidRPr="71507D1F">
      <w:rPr>
        <w:rFonts w:asciiTheme="minorHAnsi" w:hAnsiTheme="minorHAnsi" w:cstheme="minorBidi"/>
        <w:sz w:val="22"/>
        <w:szCs w:val="22"/>
      </w:rPr>
      <w:t xml:space="preserve">blz. </w:t>
    </w:r>
    <w:r w:rsidR="000C6D5F" w:rsidRPr="71507D1F">
      <w:rPr>
        <w:rFonts w:asciiTheme="minorHAnsi" w:hAnsiTheme="minorHAnsi" w:cstheme="minorBidi"/>
        <w:sz w:val="22"/>
        <w:szCs w:val="22"/>
      </w:rPr>
      <w:fldChar w:fldCharType="begin"/>
    </w:r>
    <w:r w:rsidR="000C6D5F" w:rsidRPr="009A234F">
      <w:rPr>
        <w:rFonts w:asciiTheme="minorHAnsi" w:hAnsiTheme="minorHAnsi" w:cstheme="minorHAnsi"/>
        <w:sz w:val="22"/>
        <w:szCs w:val="22"/>
      </w:rPr>
      <w:instrText>PAGE   \* MERGEFORMAT</w:instrText>
    </w:r>
    <w:r w:rsidR="000C6D5F" w:rsidRPr="71507D1F">
      <w:rPr>
        <w:rFonts w:asciiTheme="minorHAnsi" w:hAnsiTheme="minorHAnsi" w:cstheme="minorHAnsi"/>
        <w:sz w:val="22"/>
        <w:szCs w:val="22"/>
      </w:rPr>
      <w:fldChar w:fldCharType="separate"/>
    </w:r>
    <w:r w:rsidR="000C6D5F" w:rsidRPr="71507D1F">
      <w:rPr>
        <w:rFonts w:asciiTheme="minorHAnsi" w:hAnsiTheme="minorHAnsi" w:cstheme="minorBidi"/>
        <w:sz w:val="22"/>
        <w:szCs w:val="22"/>
      </w:rPr>
      <w:t>5</w:t>
    </w:r>
    <w:r w:rsidR="000C6D5F" w:rsidRPr="71507D1F">
      <w:rPr>
        <w:rFonts w:asciiTheme="minorHAnsi" w:hAnsiTheme="minorHAnsi" w:cstheme="minorBidi"/>
        <w:sz w:val="22"/>
        <w:szCs w:val="22"/>
      </w:rPr>
      <w:fldChar w:fldCharType="end"/>
    </w:r>
  </w:p>
  <w:p w14:paraId="57F890DD" w14:textId="172A45EF" w:rsidR="000C6D5F" w:rsidRPr="00D22491" w:rsidRDefault="00C15E87" w:rsidP="00D22491">
    <w:pPr>
      <w:pStyle w:val="Voettekst"/>
      <w:rPr>
        <w:rFonts w:asciiTheme="minorHAnsi" w:hAnsiTheme="minorHAnsi" w:cstheme="minorHAnsi"/>
        <w:i/>
        <w:sz w:val="22"/>
        <w:szCs w:val="22"/>
      </w:rPr>
    </w:pPr>
    <w:r>
      <w:rPr>
        <w:rFonts w:asciiTheme="minorHAnsi" w:hAnsiTheme="minorHAnsi" w:cstheme="minorHAnsi"/>
        <w:i/>
        <w:sz w:val="22"/>
        <w:szCs w:val="22"/>
      </w:rPr>
      <w:t>Jayant Schuil</w:t>
    </w:r>
    <w:r w:rsidR="00E544EC">
      <w:rPr>
        <w:rFonts w:asciiTheme="minorHAnsi" w:hAnsiTheme="minorHAnsi" w:cstheme="minorHAnsi"/>
        <w:i/>
        <w:sz w:val="22"/>
        <w:szCs w:val="22"/>
      </w:rPr>
      <w:t xml:space="preserve"> </w:t>
    </w:r>
    <w:r w:rsidR="000C6D5F">
      <w:rPr>
        <w:rFonts w:asciiTheme="minorHAnsi" w:hAnsiTheme="minorHAnsi" w:cstheme="minorHAnsi"/>
        <w:i/>
        <w:sz w:val="22"/>
        <w:szCs w:val="22"/>
      </w:rPr>
      <w:t>–</w:t>
    </w:r>
    <w:r w:rsidR="00E544EC">
      <w:rPr>
        <w:rFonts w:asciiTheme="minorHAnsi" w:hAnsiTheme="minorHAnsi" w:cstheme="minorHAnsi"/>
        <w:i/>
        <w:sz w:val="22"/>
        <w:szCs w:val="22"/>
      </w:rPr>
      <w:t xml:space="preserve"> </w:t>
    </w:r>
    <w:r>
      <w:rPr>
        <w:rFonts w:asciiTheme="minorHAnsi" w:hAnsiTheme="minorHAnsi" w:cstheme="minorHAnsi"/>
        <w:i/>
        <w:sz w:val="22"/>
        <w:szCs w:val="22"/>
      </w:rPr>
      <w:t>23</w:t>
    </w:r>
    <w:r w:rsidR="000C6D5F">
      <w:rPr>
        <w:rFonts w:asciiTheme="minorHAnsi" w:hAnsiTheme="minorHAnsi" w:cstheme="minorHAnsi"/>
        <w:i/>
        <w:sz w:val="22"/>
        <w:szCs w:val="22"/>
      </w:rPr>
      <w:t>/</w:t>
    </w:r>
    <w:r w:rsidR="00E544EC">
      <w:rPr>
        <w:rFonts w:asciiTheme="minorHAnsi" w:hAnsiTheme="minorHAnsi" w:cstheme="minorHAnsi"/>
        <w:i/>
        <w:sz w:val="22"/>
        <w:szCs w:val="22"/>
      </w:rPr>
      <w:t>0</w:t>
    </w:r>
    <w:r w:rsidR="00AE2EDD">
      <w:rPr>
        <w:rFonts w:asciiTheme="minorHAnsi" w:hAnsiTheme="minorHAnsi" w:cstheme="minorHAnsi"/>
        <w:i/>
        <w:sz w:val="22"/>
        <w:szCs w:val="22"/>
      </w:rPr>
      <w:t>6</w:t>
    </w:r>
    <w:r w:rsidR="000C6D5F">
      <w:rPr>
        <w:rFonts w:asciiTheme="minorHAnsi" w:hAnsiTheme="minorHAnsi" w:cstheme="minorHAnsi"/>
        <w:i/>
        <w:sz w:val="22"/>
        <w:szCs w:val="22"/>
      </w:rPr>
      <w:t>/</w:t>
    </w:r>
    <w:r w:rsidR="00E544EC">
      <w:rPr>
        <w:rFonts w:asciiTheme="minorHAnsi" w:hAnsiTheme="minorHAnsi" w:cstheme="minorHAnsi"/>
        <w:i/>
        <w:sz w:val="22"/>
        <w:szCs w:val="22"/>
      </w:rPr>
      <w:t>19</w:t>
    </w:r>
    <w:r w:rsidR="000C6D5F" w:rsidRPr="009A234F">
      <w:rPr>
        <w:rFonts w:asciiTheme="minorHAnsi" w:hAnsiTheme="minorHAnsi" w:cstheme="minorHAnsi"/>
        <w:i/>
        <w:sz w:val="22"/>
        <w:szCs w:val="22"/>
      </w:rPr>
      <w:t xml:space="preserve"> – </w:t>
    </w:r>
    <w:bookmarkEnd w:id="43"/>
    <w:bookmarkEnd w:id="44"/>
    <w:r w:rsidR="000C6D5F">
      <w:rPr>
        <w:rFonts w:asciiTheme="minorHAnsi" w:hAnsiTheme="minorHAnsi" w:cstheme="minorHAnsi"/>
        <w:i/>
        <w:sz w:val="22"/>
        <w:szCs w:val="22"/>
      </w:rPr>
      <w:t>v0.1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7160F" w14:textId="77777777" w:rsidR="00A340C3" w:rsidRDefault="00A340C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1A9C1" w14:textId="77777777" w:rsidR="00681D54" w:rsidRDefault="00681D54" w:rsidP="00DB2220">
      <w:r>
        <w:separator/>
      </w:r>
    </w:p>
  </w:footnote>
  <w:footnote w:type="continuationSeparator" w:id="0">
    <w:p w14:paraId="2CB1481F" w14:textId="77777777" w:rsidR="00681D54" w:rsidRDefault="00681D54" w:rsidP="00DB2220">
      <w:r>
        <w:continuationSeparator/>
      </w:r>
    </w:p>
  </w:footnote>
  <w:footnote w:type="continuationNotice" w:id="1">
    <w:p w14:paraId="3826FE92" w14:textId="77777777" w:rsidR="00681D54" w:rsidRDefault="00681D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924BE" w14:textId="77777777" w:rsidR="00A340C3" w:rsidRDefault="00A340C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D2467" w14:textId="77777777" w:rsidR="00A340C3" w:rsidRDefault="00A340C3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19CC1" w14:textId="77777777" w:rsidR="00A340C3" w:rsidRDefault="00A340C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Kop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Kop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6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6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6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6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6" w:hanging="360"/>
      </w:pPr>
      <w:rPr>
        <w:rFonts w:ascii="Wingdings" w:hAnsi="Wingdings" w:cs="Wingdings"/>
      </w:rPr>
    </w:lvl>
  </w:abstractNum>
  <w:abstractNum w:abstractNumId="3" w15:restartNumberingAfterBreak="0">
    <w:nsid w:val="061B6B3C"/>
    <w:multiLevelType w:val="hybridMultilevel"/>
    <w:tmpl w:val="5FE8A0DA"/>
    <w:lvl w:ilvl="0" w:tplc="FFFFFFFF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94826"/>
    <w:multiLevelType w:val="hybridMultilevel"/>
    <w:tmpl w:val="47E2232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56EBF"/>
    <w:multiLevelType w:val="hybridMultilevel"/>
    <w:tmpl w:val="C486C3BE"/>
    <w:lvl w:ilvl="0" w:tplc="0413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61E53A5"/>
    <w:multiLevelType w:val="hybridMultilevel"/>
    <w:tmpl w:val="34AAB5B0"/>
    <w:lvl w:ilvl="0" w:tplc="B0E2668C">
      <w:start w:val="1"/>
      <w:numFmt w:val="decimal"/>
      <w:lvlText w:val=""/>
      <w:lvlJc w:val="left"/>
      <w:pPr>
        <w:ind w:left="720" w:hanging="360"/>
      </w:pPr>
    </w:lvl>
    <w:lvl w:ilvl="1" w:tplc="A4F03394">
      <w:start w:val="1"/>
      <w:numFmt w:val="lowerLetter"/>
      <w:lvlText w:val="%2."/>
      <w:lvlJc w:val="left"/>
      <w:pPr>
        <w:ind w:left="1440" w:hanging="360"/>
      </w:pPr>
    </w:lvl>
    <w:lvl w:ilvl="2" w:tplc="FE0A62FE">
      <w:start w:val="1"/>
      <w:numFmt w:val="lowerRoman"/>
      <w:lvlText w:val="%3."/>
      <w:lvlJc w:val="right"/>
      <w:pPr>
        <w:ind w:left="2160" w:hanging="180"/>
      </w:pPr>
    </w:lvl>
    <w:lvl w:ilvl="3" w:tplc="32A67C6A">
      <w:start w:val="1"/>
      <w:numFmt w:val="decimal"/>
      <w:lvlText w:val="%4."/>
      <w:lvlJc w:val="left"/>
      <w:pPr>
        <w:ind w:left="2880" w:hanging="360"/>
      </w:pPr>
    </w:lvl>
    <w:lvl w:ilvl="4" w:tplc="6276A384">
      <w:start w:val="1"/>
      <w:numFmt w:val="lowerLetter"/>
      <w:lvlText w:val="%5."/>
      <w:lvlJc w:val="left"/>
      <w:pPr>
        <w:ind w:left="3600" w:hanging="360"/>
      </w:pPr>
    </w:lvl>
    <w:lvl w:ilvl="5" w:tplc="752A691E">
      <w:start w:val="1"/>
      <w:numFmt w:val="lowerRoman"/>
      <w:lvlText w:val="%6."/>
      <w:lvlJc w:val="right"/>
      <w:pPr>
        <w:ind w:left="4320" w:hanging="180"/>
      </w:pPr>
    </w:lvl>
    <w:lvl w:ilvl="6" w:tplc="3C7A7140">
      <w:start w:val="1"/>
      <w:numFmt w:val="decimal"/>
      <w:lvlText w:val="%7."/>
      <w:lvlJc w:val="left"/>
      <w:pPr>
        <w:ind w:left="5040" w:hanging="360"/>
      </w:pPr>
    </w:lvl>
    <w:lvl w:ilvl="7" w:tplc="1922A6DE">
      <w:start w:val="1"/>
      <w:numFmt w:val="lowerLetter"/>
      <w:lvlText w:val="%8."/>
      <w:lvlJc w:val="left"/>
      <w:pPr>
        <w:ind w:left="5760" w:hanging="360"/>
      </w:pPr>
    </w:lvl>
    <w:lvl w:ilvl="8" w:tplc="154ECC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76B7A"/>
    <w:multiLevelType w:val="multilevel"/>
    <w:tmpl w:val="F7BC80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20"/>
    <w:rsid w:val="00025972"/>
    <w:rsid w:val="00031FAE"/>
    <w:rsid w:val="00045A04"/>
    <w:rsid w:val="00045BCE"/>
    <w:rsid w:val="0004750D"/>
    <w:rsid w:val="000508D3"/>
    <w:rsid w:val="00056702"/>
    <w:rsid w:val="00056EBA"/>
    <w:rsid w:val="000C6D5F"/>
    <w:rsid w:val="000E5D9F"/>
    <w:rsid w:val="000F0F96"/>
    <w:rsid w:val="000F231F"/>
    <w:rsid w:val="00101647"/>
    <w:rsid w:val="001304EB"/>
    <w:rsid w:val="00134DDC"/>
    <w:rsid w:val="0013714F"/>
    <w:rsid w:val="00140F53"/>
    <w:rsid w:val="00141E51"/>
    <w:rsid w:val="00145D4F"/>
    <w:rsid w:val="00150309"/>
    <w:rsid w:val="00152957"/>
    <w:rsid w:val="00153C65"/>
    <w:rsid w:val="00173FA4"/>
    <w:rsid w:val="0018155D"/>
    <w:rsid w:val="00184170"/>
    <w:rsid w:val="001901E8"/>
    <w:rsid w:val="00192D6A"/>
    <w:rsid w:val="001A09A8"/>
    <w:rsid w:val="001B2EC1"/>
    <w:rsid w:val="001B32B7"/>
    <w:rsid w:val="001C03C4"/>
    <w:rsid w:val="001C134B"/>
    <w:rsid w:val="001C1CD0"/>
    <w:rsid w:val="001C3AB0"/>
    <w:rsid w:val="001D6F48"/>
    <w:rsid w:val="001F2E87"/>
    <w:rsid w:val="001F37C5"/>
    <w:rsid w:val="00205E0C"/>
    <w:rsid w:val="0020726D"/>
    <w:rsid w:val="00231D84"/>
    <w:rsid w:val="002328BC"/>
    <w:rsid w:val="00233C72"/>
    <w:rsid w:val="00266F1D"/>
    <w:rsid w:val="00271A43"/>
    <w:rsid w:val="002956BC"/>
    <w:rsid w:val="002A4443"/>
    <w:rsid w:val="002A56F4"/>
    <w:rsid w:val="002B3E05"/>
    <w:rsid w:val="002C6C5F"/>
    <w:rsid w:val="002E0BFC"/>
    <w:rsid w:val="002E1F68"/>
    <w:rsid w:val="002E6145"/>
    <w:rsid w:val="002F1342"/>
    <w:rsid w:val="00325B36"/>
    <w:rsid w:val="00330782"/>
    <w:rsid w:val="003350F2"/>
    <w:rsid w:val="003428B5"/>
    <w:rsid w:val="003511DB"/>
    <w:rsid w:val="00352784"/>
    <w:rsid w:val="00360A7B"/>
    <w:rsid w:val="00375113"/>
    <w:rsid w:val="00380087"/>
    <w:rsid w:val="003A06F6"/>
    <w:rsid w:val="003B2330"/>
    <w:rsid w:val="003B55E1"/>
    <w:rsid w:val="003F10B5"/>
    <w:rsid w:val="003F7911"/>
    <w:rsid w:val="00421F4D"/>
    <w:rsid w:val="00424D52"/>
    <w:rsid w:val="004750A1"/>
    <w:rsid w:val="00483507"/>
    <w:rsid w:val="00483C53"/>
    <w:rsid w:val="004842B5"/>
    <w:rsid w:val="004E0746"/>
    <w:rsid w:val="004F190F"/>
    <w:rsid w:val="00503330"/>
    <w:rsid w:val="0050734B"/>
    <w:rsid w:val="00513414"/>
    <w:rsid w:val="005447D9"/>
    <w:rsid w:val="00567F81"/>
    <w:rsid w:val="0057476D"/>
    <w:rsid w:val="005C4F6B"/>
    <w:rsid w:val="005D5BB3"/>
    <w:rsid w:val="005E1F8E"/>
    <w:rsid w:val="005F172D"/>
    <w:rsid w:val="00622232"/>
    <w:rsid w:val="00625BC8"/>
    <w:rsid w:val="006317A9"/>
    <w:rsid w:val="00651EF9"/>
    <w:rsid w:val="006651DE"/>
    <w:rsid w:val="0067637C"/>
    <w:rsid w:val="00681D54"/>
    <w:rsid w:val="00687B4E"/>
    <w:rsid w:val="00690C70"/>
    <w:rsid w:val="00696DF6"/>
    <w:rsid w:val="006A0956"/>
    <w:rsid w:val="006A31B9"/>
    <w:rsid w:val="006D4083"/>
    <w:rsid w:val="00702837"/>
    <w:rsid w:val="00713770"/>
    <w:rsid w:val="00721102"/>
    <w:rsid w:val="00725D5C"/>
    <w:rsid w:val="00731A84"/>
    <w:rsid w:val="00733E7D"/>
    <w:rsid w:val="0073548F"/>
    <w:rsid w:val="007511F8"/>
    <w:rsid w:val="007545EC"/>
    <w:rsid w:val="00754A46"/>
    <w:rsid w:val="00755AE1"/>
    <w:rsid w:val="00757705"/>
    <w:rsid w:val="00757CC6"/>
    <w:rsid w:val="00763DBC"/>
    <w:rsid w:val="00767ACF"/>
    <w:rsid w:val="007836F2"/>
    <w:rsid w:val="00785877"/>
    <w:rsid w:val="007C7077"/>
    <w:rsid w:val="007E6E35"/>
    <w:rsid w:val="007E925D"/>
    <w:rsid w:val="007F56F5"/>
    <w:rsid w:val="007F7B31"/>
    <w:rsid w:val="00801172"/>
    <w:rsid w:val="00815501"/>
    <w:rsid w:val="00825DA7"/>
    <w:rsid w:val="008424C1"/>
    <w:rsid w:val="00854718"/>
    <w:rsid w:val="00877B72"/>
    <w:rsid w:val="00891272"/>
    <w:rsid w:val="008C26B2"/>
    <w:rsid w:val="008C622C"/>
    <w:rsid w:val="008F3728"/>
    <w:rsid w:val="008F58DE"/>
    <w:rsid w:val="008F74AC"/>
    <w:rsid w:val="009177F9"/>
    <w:rsid w:val="00923020"/>
    <w:rsid w:val="009307AF"/>
    <w:rsid w:val="00955483"/>
    <w:rsid w:val="0096055C"/>
    <w:rsid w:val="00964506"/>
    <w:rsid w:val="00965CD9"/>
    <w:rsid w:val="0097086D"/>
    <w:rsid w:val="0099229B"/>
    <w:rsid w:val="009A6BC5"/>
    <w:rsid w:val="009B5AD8"/>
    <w:rsid w:val="009B6A51"/>
    <w:rsid w:val="009B7CC6"/>
    <w:rsid w:val="009C564F"/>
    <w:rsid w:val="009D61F6"/>
    <w:rsid w:val="009E3317"/>
    <w:rsid w:val="00A00B08"/>
    <w:rsid w:val="00A13DC4"/>
    <w:rsid w:val="00A31199"/>
    <w:rsid w:val="00A340C3"/>
    <w:rsid w:val="00A35C07"/>
    <w:rsid w:val="00A510AC"/>
    <w:rsid w:val="00A57329"/>
    <w:rsid w:val="00A754BB"/>
    <w:rsid w:val="00A878DE"/>
    <w:rsid w:val="00AA701E"/>
    <w:rsid w:val="00AB748F"/>
    <w:rsid w:val="00AC0241"/>
    <w:rsid w:val="00AD5053"/>
    <w:rsid w:val="00AD5992"/>
    <w:rsid w:val="00AD7933"/>
    <w:rsid w:val="00AE2EDD"/>
    <w:rsid w:val="00B16CFA"/>
    <w:rsid w:val="00B4441E"/>
    <w:rsid w:val="00B51BB6"/>
    <w:rsid w:val="00B66DE6"/>
    <w:rsid w:val="00B72AFD"/>
    <w:rsid w:val="00B74B4A"/>
    <w:rsid w:val="00B91C57"/>
    <w:rsid w:val="00BA66A1"/>
    <w:rsid w:val="00BC0991"/>
    <w:rsid w:val="00BE2B32"/>
    <w:rsid w:val="00BE404C"/>
    <w:rsid w:val="00C02DFA"/>
    <w:rsid w:val="00C049B7"/>
    <w:rsid w:val="00C06834"/>
    <w:rsid w:val="00C0728A"/>
    <w:rsid w:val="00C15E87"/>
    <w:rsid w:val="00C23A34"/>
    <w:rsid w:val="00C4678A"/>
    <w:rsid w:val="00C524DC"/>
    <w:rsid w:val="00C532A8"/>
    <w:rsid w:val="00C5364D"/>
    <w:rsid w:val="00C81197"/>
    <w:rsid w:val="00C91C8B"/>
    <w:rsid w:val="00C9752D"/>
    <w:rsid w:val="00CA522E"/>
    <w:rsid w:val="00CB0380"/>
    <w:rsid w:val="00CB339E"/>
    <w:rsid w:val="00CC68D2"/>
    <w:rsid w:val="00CD698E"/>
    <w:rsid w:val="00CE5B35"/>
    <w:rsid w:val="00CF2336"/>
    <w:rsid w:val="00D051BD"/>
    <w:rsid w:val="00D0717F"/>
    <w:rsid w:val="00D1722B"/>
    <w:rsid w:val="00D22491"/>
    <w:rsid w:val="00D43F44"/>
    <w:rsid w:val="00D53A65"/>
    <w:rsid w:val="00D66261"/>
    <w:rsid w:val="00D716F3"/>
    <w:rsid w:val="00D72BAC"/>
    <w:rsid w:val="00D84C45"/>
    <w:rsid w:val="00DA05FB"/>
    <w:rsid w:val="00DA2972"/>
    <w:rsid w:val="00DB2220"/>
    <w:rsid w:val="00DB7F7A"/>
    <w:rsid w:val="00DD650E"/>
    <w:rsid w:val="00DD6650"/>
    <w:rsid w:val="00DE038A"/>
    <w:rsid w:val="00DF7FAB"/>
    <w:rsid w:val="00E0263D"/>
    <w:rsid w:val="00E06A9B"/>
    <w:rsid w:val="00E12EE0"/>
    <w:rsid w:val="00E22333"/>
    <w:rsid w:val="00E227CD"/>
    <w:rsid w:val="00E2479F"/>
    <w:rsid w:val="00E33685"/>
    <w:rsid w:val="00E544EC"/>
    <w:rsid w:val="00E54563"/>
    <w:rsid w:val="00E9537E"/>
    <w:rsid w:val="00EA141B"/>
    <w:rsid w:val="00EB5795"/>
    <w:rsid w:val="00EC148D"/>
    <w:rsid w:val="00ED1EA6"/>
    <w:rsid w:val="00ED4B3E"/>
    <w:rsid w:val="00ED6AE9"/>
    <w:rsid w:val="00EF3A4A"/>
    <w:rsid w:val="00F22E3C"/>
    <w:rsid w:val="00F23BA6"/>
    <w:rsid w:val="00F25EC1"/>
    <w:rsid w:val="00F5135B"/>
    <w:rsid w:val="00F526D6"/>
    <w:rsid w:val="00F61762"/>
    <w:rsid w:val="00F66900"/>
    <w:rsid w:val="00F702D2"/>
    <w:rsid w:val="00F71292"/>
    <w:rsid w:val="00F73A30"/>
    <w:rsid w:val="00F90458"/>
    <w:rsid w:val="00F90F45"/>
    <w:rsid w:val="00F9204E"/>
    <w:rsid w:val="00F94960"/>
    <w:rsid w:val="00FC78AC"/>
    <w:rsid w:val="00FD01F9"/>
    <w:rsid w:val="00FE26C7"/>
    <w:rsid w:val="00FE3A29"/>
    <w:rsid w:val="00FF7B78"/>
    <w:rsid w:val="0480B21E"/>
    <w:rsid w:val="0501EFA3"/>
    <w:rsid w:val="0A66ECB3"/>
    <w:rsid w:val="0AD44722"/>
    <w:rsid w:val="165293B7"/>
    <w:rsid w:val="2786FD70"/>
    <w:rsid w:val="2B962BE2"/>
    <w:rsid w:val="2DACE0D4"/>
    <w:rsid w:val="30E17D89"/>
    <w:rsid w:val="31A27A08"/>
    <w:rsid w:val="34204188"/>
    <w:rsid w:val="359FF2D1"/>
    <w:rsid w:val="36896224"/>
    <w:rsid w:val="3BB2609F"/>
    <w:rsid w:val="3C77344D"/>
    <w:rsid w:val="41047F91"/>
    <w:rsid w:val="441DB7C7"/>
    <w:rsid w:val="453F2C5A"/>
    <w:rsid w:val="45AC5B6E"/>
    <w:rsid w:val="4AAB367C"/>
    <w:rsid w:val="4F3B4C81"/>
    <w:rsid w:val="50726997"/>
    <w:rsid w:val="5E7A7398"/>
    <w:rsid w:val="6372B331"/>
    <w:rsid w:val="660CE8A1"/>
    <w:rsid w:val="6EA1CBBE"/>
    <w:rsid w:val="6FA3A8D5"/>
    <w:rsid w:val="71507D1F"/>
    <w:rsid w:val="776EDF1A"/>
    <w:rsid w:val="77CDA493"/>
    <w:rsid w:val="7EE9C058"/>
    <w:rsid w:val="7FA1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E9F2"/>
  <w15:docId w15:val="{AB1FD37F-E0F1-4A08-9D88-5A1F79EE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B2220"/>
    <w:pPr>
      <w:tabs>
        <w:tab w:val="left" w:pos="709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kern w:val="1"/>
      <w:sz w:val="24"/>
      <w:szCs w:val="24"/>
      <w:lang w:eastAsia="nl-NL"/>
    </w:rPr>
  </w:style>
  <w:style w:type="paragraph" w:styleId="Kop1">
    <w:name w:val="heading 1"/>
    <w:basedOn w:val="Standaard"/>
    <w:next w:val="Plattetekst"/>
    <w:link w:val="Kop1Char"/>
    <w:qFormat/>
    <w:rsid w:val="00DB2220"/>
    <w:pPr>
      <w:keepNext/>
      <w:numPr>
        <w:numId w:val="1"/>
      </w:numPr>
      <w:jc w:val="center"/>
      <w:outlineLvl w:val="0"/>
    </w:pPr>
    <w:rPr>
      <w:rFonts w:ascii="Arial" w:hAnsi="Arial" w:cs="Arial"/>
      <w:b/>
      <w:bCs/>
      <w:sz w:val="48"/>
      <w:szCs w:val="32"/>
    </w:rPr>
  </w:style>
  <w:style w:type="paragraph" w:styleId="Kop2">
    <w:name w:val="heading 2"/>
    <w:basedOn w:val="Standaard"/>
    <w:next w:val="Plattetekst"/>
    <w:link w:val="Kop2Char"/>
    <w:qFormat/>
    <w:rsid w:val="00DB2220"/>
    <w:pPr>
      <w:numPr>
        <w:ilvl w:val="1"/>
        <w:numId w:val="1"/>
      </w:numPr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307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B2220"/>
    <w:pPr>
      <w:tabs>
        <w:tab w:val="clear" w:pos="709"/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B2220"/>
    <w:rPr>
      <w:rFonts w:ascii="Times New Roman" w:eastAsia="Times New Roman" w:hAnsi="Times New Roman" w:cs="Times New Roman"/>
      <w:color w:val="00000A"/>
      <w:kern w:val="1"/>
      <w:sz w:val="24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DB2220"/>
    <w:pPr>
      <w:tabs>
        <w:tab w:val="clear" w:pos="709"/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B2220"/>
    <w:rPr>
      <w:rFonts w:ascii="Times New Roman" w:eastAsia="Times New Roman" w:hAnsi="Times New Roman" w:cs="Times New Roman"/>
      <w:color w:val="00000A"/>
      <w:kern w:val="1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rsid w:val="00DB2220"/>
    <w:rPr>
      <w:rFonts w:ascii="Arial" w:eastAsia="Times New Roman" w:hAnsi="Arial" w:cs="Arial"/>
      <w:b/>
      <w:bCs/>
      <w:color w:val="00000A"/>
      <w:kern w:val="1"/>
      <w:sz w:val="48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rsid w:val="00DB2220"/>
    <w:rPr>
      <w:rFonts w:ascii="Arial" w:eastAsia="Times New Roman" w:hAnsi="Arial" w:cs="Arial"/>
      <w:b/>
      <w:bCs/>
      <w:i/>
      <w:iCs/>
      <w:color w:val="00000A"/>
      <w:kern w:val="1"/>
      <w:sz w:val="28"/>
      <w:szCs w:val="28"/>
      <w:lang w:eastAsia="nl-NL"/>
    </w:rPr>
  </w:style>
  <w:style w:type="paragraph" w:styleId="Plattetekst">
    <w:name w:val="Body Text"/>
    <w:basedOn w:val="Standaard"/>
    <w:link w:val="PlattetekstChar"/>
    <w:rsid w:val="00DB2220"/>
    <w:pPr>
      <w:spacing w:after="120"/>
    </w:pPr>
    <w:rPr>
      <w:rFonts w:ascii="Arial" w:hAnsi="Arial" w:cs="Arial"/>
      <w:sz w:val="22"/>
    </w:rPr>
  </w:style>
  <w:style w:type="character" w:customStyle="1" w:styleId="PlattetekstChar">
    <w:name w:val="Platte tekst Char"/>
    <w:basedOn w:val="Standaardalinea-lettertype"/>
    <w:link w:val="Plattetekst"/>
    <w:rsid w:val="00DB2220"/>
    <w:rPr>
      <w:rFonts w:ascii="Arial" w:eastAsia="Times New Roman" w:hAnsi="Arial" w:cs="Arial"/>
      <w:color w:val="00000A"/>
      <w:kern w:val="1"/>
      <w:szCs w:val="24"/>
      <w:lang w:eastAsia="nl-NL"/>
    </w:rPr>
  </w:style>
  <w:style w:type="paragraph" w:customStyle="1" w:styleId="Lijstalinea1">
    <w:name w:val="Lijstalinea1"/>
    <w:basedOn w:val="Standaard"/>
    <w:rsid w:val="00DB2220"/>
  </w:style>
  <w:style w:type="paragraph" w:styleId="Kopvaninhoudsopgave">
    <w:name w:val="TOC Heading"/>
    <w:basedOn w:val="Kop1"/>
    <w:next w:val="Standaard"/>
    <w:uiPriority w:val="39"/>
    <w:unhideWhenUsed/>
    <w:qFormat/>
    <w:rsid w:val="00DB2220"/>
    <w:pPr>
      <w:keepLines/>
      <w:numPr>
        <w:numId w:val="0"/>
      </w:numPr>
      <w:tabs>
        <w:tab w:val="clear" w:pos="709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DB2220"/>
    <w:pPr>
      <w:tabs>
        <w:tab w:val="clear" w:pos="709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B2220"/>
    <w:pPr>
      <w:tabs>
        <w:tab w:val="clear" w:pos="709"/>
      </w:tabs>
      <w:spacing w:after="100"/>
      <w:ind w:left="240"/>
    </w:pPr>
  </w:style>
  <w:style w:type="character" w:styleId="Hyperlink">
    <w:name w:val="Hyperlink"/>
    <w:basedOn w:val="Standaardalinea-lettertype"/>
    <w:uiPriority w:val="99"/>
    <w:unhideWhenUsed/>
    <w:rsid w:val="00DB2220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B222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B2220"/>
    <w:rPr>
      <w:rFonts w:ascii="Tahoma" w:eastAsia="Times New Roman" w:hAnsi="Tahoma" w:cs="Tahoma"/>
      <w:color w:val="00000A"/>
      <w:kern w:val="1"/>
      <w:sz w:val="16"/>
      <w:szCs w:val="16"/>
      <w:lang w:eastAsia="nl-NL"/>
    </w:rPr>
  </w:style>
  <w:style w:type="paragraph" w:styleId="Geenafstand">
    <w:name w:val="No Spacing"/>
    <w:link w:val="GeenafstandChar"/>
    <w:uiPriority w:val="1"/>
    <w:qFormat/>
    <w:rsid w:val="00B51BB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51BB6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687B4E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02837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kern w:val="0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02837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30782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A340C3"/>
    <w:pPr>
      <w:tabs>
        <w:tab w:val="clear" w:pos="709"/>
      </w:tabs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2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81508FD07741AEB8091739B8E61A2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DC8883B-1DD8-4B4A-A5E1-945E1E90DBA9}"/>
      </w:docPartPr>
      <w:docPartBody>
        <w:p w:rsidR="00A00F56" w:rsidRDefault="007941A8" w:rsidP="007941A8">
          <w:pPr>
            <w:pStyle w:val="0481508FD07741AEB8091739B8E61A26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932606C1F3A54018AC24C1D7C6B1FD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719CB5-61F9-4F22-B145-A08C7A5164BE}"/>
      </w:docPartPr>
      <w:docPartBody>
        <w:p w:rsidR="00A00F56" w:rsidRDefault="007941A8" w:rsidP="007941A8">
          <w:pPr>
            <w:pStyle w:val="932606C1F3A54018AC24C1D7C6B1FDAB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7E3A78D8B7B34380A6FE78DC19BC2F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C9D4629-15A3-49EB-B42A-D60FAEB6CAEB}"/>
      </w:docPartPr>
      <w:docPartBody>
        <w:p w:rsidR="00A00F56" w:rsidRDefault="007941A8" w:rsidP="007941A8">
          <w:pPr>
            <w:pStyle w:val="7E3A78D8B7B34380A6FE78DC19BC2FD3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49B8532C7B6F48BB8138CEE6B4BF11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2E33C5F-031D-4B14-AE93-C0CA77D76D5F}"/>
      </w:docPartPr>
      <w:docPartBody>
        <w:p w:rsidR="00A00F56" w:rsidRDefault="007941A8" w:rsidP="007941A8">
          <w:pPr>
            <w:pStyle w:val="49B8532C7B6F48BB8138CEE6B4BF1190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  <w:docPart>
      <w:docPartPr>
        <w:name w:val="99C0F6EB153947BABA605DE4D5828D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B04E8C-C56C-4811-86E3-AA24409896B8}"/>
      </w:docPartPr>
      <w:docPartBody>
        <w:p w:rsidR="00A00F56" w:rsidRDefault="007941A8">
          <w:pPr>
            <w:pStyle w:val="99C0F6EB153947BABA605DE4D5828D5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A8"/>
    <w:rsid w:val="00291D20"/>
    <w:rsid w:val="004C7F88"/>
    <w:rsid w:val="006071D5"/>
    <w:rsid w:val="00690F41"/>
    <w:rsid w:val="007941A8"/>
    <w:rsid w:val="008239E1"/>
    <w:rsid w:val="00A00F56"/>
    <w:rsid w:val="00DB105F"/>
    <w:rsid w:val="00E417E8"/>
    <w:rsid w:val="00EB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481508FD07741AEB8091739B8E61A26">
    <w:name w:val="0481508FD07741AEB8091739B8E61A26"/>
    <w:rsid w:val="007941A8"/>
  </w:style>
  <w:style w:type="paragraph" w:customStyle="1" w:styleId="78458791DF6248D78D366EA610E03E51">
    <w:name w:val="78458791DF6248D78D366EA610E03E51"/>
    <w:rsid w:val="007941A8"/>
  </w:style>
  <w:style w:type="paragraph" w:customStyle="1" w:styleId="932606C1F3A54018AC24C1D7C6B1FDAB">
    <w:name w:val="932606C1F3A54018AC24C1D7C6B1FDAB"/>
    <w:rsid w:val="007941A8"/>
  </w:style>
  <w:style w:type="paragraph" w:customStyle="1" w:styleId="7E3A78D8B7B34380A6FE78DC19BC2FD3">
    <w:name w:val="7E3A78D8B7B34380A6FE78DC19BC2FD3"/>
    <w:rsid w:val="007941A8"/>
  </w:style>
  <w:style w:type="paragraph" w:customStyle="1" w:styleId="49B8532C7B6F48BB8138CEE6B4BF1190">
    <w:name w:val="49B8532C7B6F48BB8138CEE6B4BF1190"/>
    <w:rsid w:val="007941A8"/>
  </w:style>
  <w:style w:type="paragraph" w:customStyle="1" w:styleId="D66698406CBC4C07B60729E057659F95">
    <w:name w:val="D66698406CBC4C07B60729E057659F95"/>
  </w:style>
  <w:style w:type="paragraph" w:customStyle="1" w:styleId="E1A24159611A489CB9E2197C3E8531CB">
    <w:name w:val="E1A24159611A489CB9E2197C3E8531CB"/>
  </w:style>
  <w:style w:type="paragraph" w:customStyle="1" w:styleId="2487B14368294C559818C4F68722A531">
    <w:name w:val="2487B14368294C559818C4F68722A531"/>
  </w:style>
  <w:style w:type="paragraph" w:customStyle="1" w:styleId="A61EC48C812B4F33BDF9F71F57EF87CD">
    <w:name w:val="A61EC48C812B4F33BDF9F71F57EF87CD"/>
  </w:style>
  <w:style w:type="paragraph" w:customStyle="1" w:styleId="716439B3599C4DE8A9C6C8CC5388AFF3">
    <w:name w:val="716439B3599C4DE8A9C6C8CC5388AFF3"/>
  </w:style>
  <w:style w:type="paragraph" w:customStyle="1" w:styleId="99C0F6EB153947BABA605DE4D5828D55">
    <w:name w:val="99C0F6EB153947BABA605DE4D5828D55"/>
  </w:style>
  <w:style w:type="paragraph" w:customStyle="1" w:styleId="608AF94816E24599A7888CD993749B35">
    <w:name w:val="608AF94816E24599A7888CD993749B35"/>
    <w:rsid w:val="00A00F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08F47C-9901-4C2D-BC34-1C22F458E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Informatiebehoefte</vt:lpstr>
    </vt:vector>
  </TitlesOfParts>
  <Company>mboRijnland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Requirements</dc:title>
  <dc:subject>La Casserai</dc:subject>
  <dc:creator>Jayant Schuil</dc:creator>
  <cp:lastModifiedBy>Jayant Schuil</cp:lastModifiedBy>
  <cp:revision>7</cp:revision>
  <dcterms:created xsi:type="dcterms:W3CDTF">2019-06-23T12:59:00Z</dcterms:created>
  <dcterms:modified xsi:type="dcterms:W3CDTF">2019-06-23T13:56:00Z</dcterms:modified>
</cp:coreProperties>
</file>